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E5F" w:rsidRPr="00416980" w:rsidRDefault="00950E5F" w:rsidP="00950E5F">
      <w:pPr>
        <w:pStyle w:val="Heading1"/>
        <w:shd w:val="clear" w:color="auto" w:fill="FFFFFF"/>
        <w:spacing w:line="360" w:lineRule="auto"/>
        <w:ind w:right="2070"/>
        <w:jc w:val="center"/>
        <w:rPr>
          <w:rFonts w:ascii="Arial" w:hAnsi="Arial" w:cs="Arial"/>
          <w:color w:val="000000"/>
          <w:sz w:val="14"/>
          <w:szCs w:val="14"/>
        </w:rPr>
      </w:pPr>
      <w:bookmarkStart w:id="0" w:name="_GoBack"/>
      <w:bookmarkEnd w:id="0"/>
      <w:r>
        <w:rPr>
          <w:rFonts w:ascii="Arial" w:hAnsi="Arial" w:cs="Arial"/>
          <w:color w:val="000000"/>
          <w:sz w:val="14"/>
          <w:szCs w:val="14"/>
        </w:rPr>
        <w:t>Mohamed Salah</w:t>
      </w:r>
    </w:p>
    <w:p w:rsidR="00950E5F" w:rsidRPr="00416980" w:rsidRDefault="00950E5F" w:rsidP="00950E5F">
      <w:pPr>
        <w:shd w:val="clear" w:color="auto" w:fill="FFFFFF"/>
        <w:spacing w:before="75" w:after="75" w:line="360" w:lineRule="auto"/>
        <w:ind w:left="75" w:right="2070"/>
        <w:jc w:val="center"/>
        <w:rPr>
          <w:rFonts w:ascii="Arial" w:hAnsi="Arial" w:cs="Arial"/>
          <w:color w:val="000000"/>
          <w:sz w:val="14"/>
          <w:szCs w:val="14"/>
        </w:rPr>
      </w:pPr>
      <w:hyperlink r:id="rId6" w:history="1">
        <w:r w:rsidRPr="00C27688">
          <w:rPr>
            <w:rStyle w:val="Hyperlink"/>
            <w:rFonts w:ascii="Arial" w:hAnsi="Arial" w:cs="Arial"/>
            <w:sz w:val="14"/>
            <w:szCs w:val="14"/>
          </w:rPr>
          <w:t>mosalah.as97@gmail.com</w:t>
        </w:r>
      </w:hyperlink>
    </w:p>
    <w:p w:rsidR="00950E5F" w:rsidRDefault="00950E5F" w:rsidP="00950E5F">
      <w:pPr>
        <w:shd w:val="clear" w:color="auto" w:fill="FFFFFF"/>
        <w:spacing w:before="75" w:after="75" w:line="360" w:lineRule="auto"/>
        <w:ind w:left="75" w:right="2070"/>
        <w:jc w:val="center"/>
        <w:rPr>
          <w:rStyle w:val="Strong"/>
          <w:rFonts w:ascii="Arial" w:hAnsi="Arial" w:cs="Arial"/>
          <w:b w:val="0"/>
          <w:bCs w:val="0"/>
          <w:color w:val="000000"/>
          <w:sz w:val="14"/>
          <w:szCs w:val="14"/>
        </w:rPr>
      </w:pPr>
      <w:r w:rsidRPr="002F3336">
        <w:rPr>
          <w:rFonts w:ascii="Arial" w:hAnsi="Arial" w:cs="Arial"/>
          <w:color w:val="000000"/>
          <w:sz w:val="14"/>
          <w:szCs w:val="14"/>
        </w:rPr>
        <w:t>https://www.linkedin.com/in/mohamed-elphairy-b0208b129/</w:t>
      </w:r>
      <w:r w:rsidRPr="002F3336">
        <w:rPr>
          <w:rStyle w:val="Strong"/>
          <w:rFonts w:ascii="Arial" w:hAnsi="Arial" w:cs="Arial"/>
          <w:b w:val="0"/>
          <w:bCs w:val="0"/>
          <w:color w:val="000000"/>
          <w:sz w:val="14"/>
          <w:szCs w:val="14"/>
        </w:rPr>
        <w:t xml:space="preserve"> </w:t>
      </w:r>
    </w:p>
    <w:p w:rsidR="00950E5F" w:rsidRPr="00416980" w:rsidRDefault="00950E5F" w:rsidP="00950E5F">
      <w:pPr>
        <w:shd w:val="clear" w:color="auto" w:fill="FFFFFF"/>
        <w:spacing w:before="75" w:after="75" w:line="360" w:lineRule="auto"/>
        <w:ind w:left="75" w:right="2070"/>
        <w:jc w:val="center"/>
        <w:rPr>
          <w:rStyle w:val="Strong"/>
          <w:rFonts w:ascii="Arial" w:hAnsi="Arial" w:cs="Arial"/>
          <w:color w:val="000000"/>
          <w:sz w:val="14"/>
          <w:szCs w:val="14"/>
        </w:rPr>
      </w:pPr>
      <w:r>
        <w:rPr>
          <w:rStyle w:val="Strong"/>
          <w:rFonts w:ascii="Arial" w:hAnsi="Arial" w:cs="Arial"/>
          <w:color w:val="000000"/>
          <w:sz w:val="14"/>
          <w:szCs w:val="14"/>
        </w:rPr>
        <w:t xml:space="preserve">Web Developer </w:t>
      </w:r>
    </w:p>
    <w:p w:rsidR="00950E5F" w:rsidRPr="00DC1B7B" w:rsidRDefault="00950E5F" w:rsidP="00950E5F">
      <w:pPr>
        <w:pStyle w:val="Heading2"/>
        <w:shd w:val="clear" w:color="auto" w:fill="FFFFFF"/>
        <w:spacing w:line="360" w:lineRule="auto"/>
        <w:ind w:right="2070"/>
        <w:rPr>
          <w:rFonts w:ascii="Arial" w:hAnsi="Arial" w:cs="Arial"/>
          <w:color w:val="000000"/>
          <w:sz w:val="18"/>
          <w:szCs w:val="18"/>
        </w:rPr>
      </w:pPr>
      <w:r w:rsidRPr="00DC1B7B">
        <w:rPr>
          <w:rFonts w:ascii="Arial" w:hAnsi="Arial" w:cs="Arial"/>
          <w:color w:val="000000"/>
          <w:sz w:val="18"/>
          <w:szCs w:val="18"/>
        </w:rPr>
        <w:t>Summary</w:t>
      </w:r>
    </w:p>
    <w:p w:rsidR="00950E5F" w:rsidRPr="00416980" w:rsidRDefault="00950E5F" w:rsidP="00950E5F">
      <w:pPr>
        <w:pStyle w:val="NormalWeb"/>
        <w:shd w:val="clear" w:color="auto" w:fill="FFFFFF"/>
        <w:spacing w:line="360" w:lineRule="auto"/>
        <w:ind w:right="2070"/>
        <w:rPr>
          <w:rFonts w:ascii="Arial" w:hAnsi="Arial" w:cs="Arial"/>
          <w:color w:val="000000"/>
          <w:sz w:val="14"/>
          <w:szCs w:val="14"/>
        </w:rPr>
      </w:pPr>
      <w:r>
        <w:rPr>
          <w:rFonts w:ascii="Arial" w:hAnsi="Arial" w:cs="Arial"/>
          <w:color w:val="000000"/>
          <w:sz w:val="14"/>
          <w:szCs w:val="14"/>
        </w:rPr>
        <w:t>Five months</w:t>
      </w:r>
      <w:r w:rsidRPr="00416980">
        <w:rPr>
          <w:rFonts w:ascii="Arial" w:hAnsi="Arial" w:cs="Arial"/>
          <w:color w:val="000000"/>
          <w:sz w:val="14"/>
          <w:szCs w:val="14"/>
        </w:rPr>
        <w:t xml:space="preserve"> experience in web development, database design, integration, implementation, software development, </w:t>
      </w:r>
      <w:proofErr w:type="gramStart"/>
      <w:r w:rsidRPr="00416980">
        <w:rPr>
          <w:rFonts w:ascii="Arial" w:hAnsi="Arial" w:cs="Arial"/>
          <w:color w:val="000000"/>
          <w:sz w:val="14"/>
          <w:szCs w:val="14"/>
        </w:rPr>
        <w:t xml:space="preserve">network </w:t>
      </w:r>
      <w:r>
        <w:rPr>
          <w:rFonts w:ascii="Arial" w:hAnsi="Arial" w:cs="Arial"/>
          <w:color w:val="000000"/>
          <w:sz w:val="14"/>
          <w:szCs w:val="14"/>
        </w:rPr>
        <w:t>,systems</w:t>
      </w:r>
      <w:proofErr w:type="gramEnd"/>
      <w:r>
        <w:rPr>
          <w:rFonts w:ascii="Arial" w:hAnsi="Arial" w:cs="Arial"/>
          <w:color w:val="000000"/>
          <w:sz w:val="14"/>
          <w:szCs w:val="14"/>
        </w:rPr>
        <w:t xml:space="preserve"> administration and </w:t>
      </w:r>
      <w:r w:rsidRPr="000743C0">
        <w:rPr>
          <w:rFonts w:ascii="Arial" w:hAnsi="Arial" w:cs="Arial"/>
          <w:color w:val="000000"/>
          <w:sz w:val="14"/>
          <w:szCs w:val="14"/>
        </w:rPr>
        <w:t>am seeking for learning more and more..</w:t>
      </w:r>
    </w:p>
    <w:p w:rsidR="00950E5F" w:rsidRPr="00416980" w:rsidRDefault="00950E5F" w:rsidP="00950E5F">
      <w:pPr>
        <w:pStyle w:val="Heading2"/>
        <w:shd w:val="clear" w:color="auto" w:fill="FFFFFF"/>
        <w:spacing w:line="360" w:lineRule="auto"/>
        <w:ind w:right="2070"/>
        <w:rPr>
          <w:rFonts w:ascii="Arial" w:hAnsi="Arial" w:cs="Arial"/>
          <w:color w:val="000000"/>
          <w:sz w:val="14"/>
          <w:szCs w:val="14"/>
        </w:rPr>
      </w:pPr>
      <w:r w:rsidRPr="00416980">
        <w:rPr>
          <w:rFonts w:ascii="Arial" w:hAnsi="Arial" w:cs="Arial"/>
          <w:color w:val="000000"/>
          <w:sz w:val="14"/>
          <w:szCs w:val="14"/>
        </w:rPr>
        <w:t>Skills</w:t>
      </w:r>
    </w:p>
    <w:p w:rsidR="00950E5F" w:rsidRPr="00416980" w:rsidRDefault="00950E5F" w:rsidP="00950E5F">
      <w:pPr>
        <w:pStyle w:val="skills"/>
        <w:shd w:val="clear" w:color="auto" w:fill="FFFFFF"/>
        <w:spacing w:line="360" w:lineRule="auto"/>
        <w:ind w:right="2070"/>
        <w:rPr>
          <w:rFonts w:ascii="Arial" w:hAnsi="Arial" w:cs="Arial"/>
          <w:color w:val="000000"/>
          <w:sz w:val="14"/>
          <w:szCs w:val="14"/>
        </w:rPr>
      </w:pPr>
      <w:r w:rsidRPr="00416980">
        <w:rPr>
          <w:rStyle w:val="Strong"/>
          <w:rFonts w:ascii="Arial" w:hAnsi="Arial" w:cs="Arial"/>
          <w:color w:val="000000"/>
          <w:sz w:val="14"/>
          <w:szCs w:val="14"/>
        </w:rPr>
        <w:t>Expert / Advanced</w:t>
      </w:r>
      <w:r>
        <w:rPr>
          <w:rFonts w:ascii="Arial" w:hAnsi="Arial" w:cs="Arial"/>
          <w:color w:val="000000"/>
          <w:sz w:val="14"/>
          <w:szCs w:val="14"/>
        </w:rPr>
        <w:br/>
      </w:r>
      <w:r w:rsidRPr="00416980">
        <w:rPr>
          <w:rFonts w:ascii="Arial" w:hAnsi="Arial" w:cs="Arial"/>
          <w:color w:val="000000"/>
          <w:sz w:val="14"/>
          <w:szCs w:val="14"/>
        </w:rPr>
        <w:t xml:space="preserve"> PHP</w:t>
      </w:r>
      <w:r>
        <w:rPr>
          <w:rFonts w:ascii="Arial" w:hAnsi="Arial" w:cs="Arial"/>
          <w:color w:val="000000"/>
          <w:sz w:val="14"/>
          <w:szCs w:val="14"/>
        </w:rPr>
        <w:t xml:space="preserve"> </w:t>
      </w:r>
      <w:proofErr w:type="gramStart"/>
      <w:r>
        <w:rPr>
          <w:rFonts w:ascii="Arial" w:hAnsi="Arial" w:cs="Arial"/>
          <w:color w:val="000000"/>
          <w:sz w:val="14"/>
          <w:szCs w:val="14"/>
        </w:rPr>
        <w:t xml:space="preserve">native </w:t>
      </w:r>
      <w:r w:rsidRPr="00416980">
        <w:rPr>
          <w:rFonts w:ascii="Arial" w:hAnsi="Arial" w:cs="Arial"/>
          <w:color w:val="000000"/>
          <w:sz w:val="14"/>
          <w:szCs w:val="14"/>
        </w:rPr>
        <w:t>,</w:t>
      </w:r>
      <w:proofErr w:type="gramEnd"/>
      <w:r>
        <w:rPr>
          <w:rFonts w:ascii="Arial" w:hAnsi="Arial" w:cs="Arial"/>
          <w:color w:val="000000"/>
          <w:sz w:val="14"/>
          <w:szCs w:val="14"/>
        </w:rPr>
        <w:t xml:space="preserve">  </w:t>
      </w:r>
      <w:proofErr w:type="spellStart"/>
      <w:r w:rsidRPr="00FB21AF">
        <w:rPr>
          <w:rFonts w:ascii="Arial" w:hAnsi="Arial" w:cs="Arial"/>
          <w:color w:val="000000"/>
          <w:sz w:val="14"/>
          <w:szCs w:val="14"/>
        </w:rPr>
        <w:t>codeigniter</w:t>
      </w:r>
      <w:proofErr w:type="spellEnd"/>
      <w:r>
        <w:rPr>
          <w:rFonts w:ascii="Arial" w:hAnsi="Arial" w:cs="Arial"/>
          <w:color w:val="000000"/>
          <w:sz w:val="14"/>
          <w:szCs w:val="14"/>
        </w:rPr>
        <w:t xml:space="preserve"> MVC,</w:t>
      </w:r>
      <w:r w:rsidRPr="00416980">
        <w:rPr>
          <w:rFonts w:ascii="Arial" w:hAnsi="Arial" w:cs="Arial"/>
          <w:color w:val="000000"/>
          <w:sz w:val="14"/>
          <w:szCs w:val="14"/>
        </w:rPr>
        <w:t xml:space="preserve"> </w:t>
      </w:r>
      <w:proofErr w:type="spellStart"/>
      <w:r>
        <w:rPr>
          <w:rFonts w:ascii="Arial" w:hAnsi="Arial" w:cs="Arial"/>
          <w:color w:val="000000"/>
          <w:sz w:val="14"/>
          <w:szCs w:val="14"/>
        </w:rPr>
        <w:t>wordpress</w:t>
      </w:r>
      <w:proofErr w:type="spellEnd"/>
      <w:r w:rsidRPr="00416980">
        <w:rPr>
          <w:rFonts w:ascii="Arial" w:hAnsi="Arial" w:cs="Arial"/>
          <w:color w:val="000000"/>
          <w:sz w:val="14"/>
          <w:szCs w:val="14"/>
        </w:rPr>
        <w:t xml:space="preserve"> </w:t>
      </w:r>
      <w:r>
        <w:rPr>
          <w:rFonts w:ascii="Arial" w:hAnsi="Arial" w:cs="Arial"/>
          <w:color w:val="000000"/>
          <w:sz w:val="14"/>
          <w:szCs w:val="14"/>
        </w:rPr>
        <w:t xml:space="preserve">CMS, </w:t>
      </w:r>
      <w:proofErr w:type="spellStart"/>
      <w:r>
        <w:rPr>
          <w:rFonts w:ascii="Arial" w:hAnsi="Arial" w:cs="Arial"/>
          <w:color w:val="000000"/>
          <w:sz w:val="14"/>
          <w:szCs w:val="14"/>
        </w:rPr>
        <w:t>JQuery</w:t>
      </w:r>
      <w:proofErr w:type="spellEnd"/>
      <w:r>
        <w:rPr>
          <w:rFonts w:ascii="Arial" w:hAnsi="Arial" w:cs="Arial"/>
          <w:color w:val="000000"/>
          <w:sz w:val="14"/>
          <w:szCs w:val="14"/>
        </w:rPr>
        <w:t xml:space="preserve">, </w:t>
      </w:r>
      <w:proofErr w:type="spellStart"/>
      <w:r>
        <w:rPr>
          <w:rFonts w:ascii="Arial" w:hAnsi="Arial" w:cs="Arial"/>
          <w:color w:val="000000"/>
          <w:sz w:val="14"/>
          <w:szCs w:val="14"/>
        </w:rPr>
        <w:t>Javascript</w:t>
      </w:r>
      <w:proofErr w:type="spellEnd"/>
      <w:r>
        <w:rPr>
          <w:rFonts w:ascii="Arial" w:hAnsi="Arial" w:cs="Arial"/>
          <w:color w:val="000000"/>
          <w:sz w:val="14"/>
          <w:szCs w:val="14"/>
        </w:rPr>
        <w:t>, MySQL, CSS 3</w:t>
      </w:r>
      <w:r w:rsidRPr="00416980">
        <w:rPr>
          <w:rFonts w:ascii="Arial" w:hAnsi="Arial" w:cs="Arial"/>
          <w:color w:val="000000"/>
          <w:sz w:val="14"/>
          <w:szCs w:val="14"/>
        </w:rPr>
        <w:t>,</w:t>
      </w:r>
      <w:r>
        <w:rPr>
          <w:rFonts w:ascii="Arial" w:hAnsi="Arial" w:cs="Arial"/>
          <w:color w:val="000000"/>
          <w:sz w:val="14"/>
          <w:szCs w:val="14"/>
        </w:rPr>
        <w:t xml:space="preserve"> HTML5, </w:t>
      </w:r>
      <w:proofErr w:type="spellStart"/>
      <w:r>
        <w:rPr>
          <w:rFonts w:ascii="Arial" w:hAnsi="Arial" w:cs="Arial"/>
          <w:color w:val="000000"/>
          <w:sz w:val="14"/>
          <w:szCs w:val="14"/>
        </w:rPr>
        <w:t>Bootstap</w:t>
      </w:r>
      <w:proofErr w:type="spellEnd"/>
      <w:r>
        <w:rPr>
          <w:rFonts w:ascii="Arial" w:hAnsi="Arial" w:cs="Arial"/>
          <w:color w:val="000000"/>
          <w:sz w:val="14"/>
          <w:szCs w:val="14"/>
        </w:rPr>
        <w:t xml:space="preserve">. </w:t>
      </w:r>
      <w:r w:rsidRPr="00416980">
        <w:rPr>
          <w:rFonts w:ascii="Arial" w:hAnsi="Arial" w:cs="Arial"/>
          <w:color w:val="000000"/>
          <w:sz w:val="14"/>
          <w:szCs w:val="14"/>
        </w:rPr>
        <w:t xml:space="preserve"> </w:t>
      </w:r>
    </w:p>
    <w:p w:rsidR="00950E5F" w:rsidRDefault="00950E5F" w:rsidP="00950E5F">
      <w:pPr>
        <w:pStyle w:val="skills"/>
        <w:shd w:val="clear" w:color="auto" w:fill="FFFFFF"/>
        <w:spacing w:line="360" w:lineRule="auto"/>
        <w:ind w:right="2070"/>
        <w:rPr>
          <w:rFonts w:ascii="Arial" w:hAnsi="Arial" w:cs="Arial"/>
          <w:color w:val="000000"/>
          <w:sz w:val="14"/>
          <w:szCs w:val="14"/>
        </w:rPr>
      </w:pPr>
      <w:r w:rsidRPr="00416980">
        <w:rPr>
          <w:rStyle w:val="Strong"/>
          <w:rFonts w:ascii="Arial" w:hAnsi="Arial" w:cs="Arial"/>
          <w:color w:val="000000"/>
          <w:sz w:val="14"/>
          <w:szCs w:val="14"/>
        </w:rPr>
        <w:t xml:space="preserve">Competent </w:t>
      </w:r>
      <w:r>
        <w:rPr>
          <w:rStyle w:val="Strong"/>
          <w:rFonts w:ascii="Arial" w:hAnsi="Arial" w:cs="Arial" w:hint="cs"/>
          <w:color w:val="000000"/>
          <w:sz w:val="14"/>
          <w:szCs w:val="14"/>
          <w:rtl/>
        </w:rPr>
        <w:t>ٍ</w:t>
      </w:r>
      <w:r w:rsidRPr="00416980">
        <w:rPr>
          <w:rFonts w:ascii="Arial" w:hAnsi="Arial" w:cs="Arial"/>
          <w:color w:val="000000"/>
          <w:sz w:val="14"/>
          <w:szCs w:val="14"/>
        </w:rPr>
        <w:br/>
        <w:t>Object</w:t>
      </w:r>
      <w:r>
        <w:rPr>
          <w:rFonts w:ascii="Arial" w:hAnsi="Arial" w:cs="Arial"/>
          <w:color w:val="000000"/>
          <w:sz w:val="14"/>
          <w:szCs w:val="14"/>
        </w:rPr>
        <w:t xml:space="preserve"> Oriented PHP</w:t>
      </w:r>
      <w:r w:rsidRPr="00416980">
        <w:rPr>
          <w:rFonts w:ascii="Arial" w:hAnsi="Arial" w:cs="Arial"/>
          <w:color w:val="000000"/>
          <w:sz w:val="14"/>
          <w:szCs w:val="14"/>
        </w:rPr>
        <w:t>, Apache,</w:t>
      </w:r>
      <w:r>
        <w:rPr>
          <w:rFonts w:ascii="Arial" w:hAnsi="Arial" w:cs="Arial"/>
          <w:color w:val="000000"/>
          <w:sz w:val="14"/>
          <w:szCs w:val="14"/>
        </w:rPr>
        <w:t xml:space="preserve"> Algorithms,</w:t>
      </w:r>
      <w:r w:rsidRPr="00416980">
        <w:rPr>
          <w:rFonts w:ascii="Arial" w:hAnsi="Arial" w:cs="Arial"/>
          <w:color w:val="000000"/>
          <w:sz w:val="14"/>
          <w:szCs w:val="14"/>
        </w:rPr>
        <w:t xml:space="preserve"> Linux / </w:t>
      </w:r>
      <w:proofErr w:type="gramStart"/>
      <w:r w:rsidRPr="00416980">
        <w:rPr>
          <w:rFonts w:ascii="Arial" w:hAnsi="Arial" w:cs="Arial"/>
          <w:color w:val="000000"/>
          <w:sz w:val="14"/>
          <w:szCs w:val="14"/>
        </w:rPr>
        <w:t>Unix</w:t>
      </w:r>
      <w:proofErr w:type="gramEnd"/>
      <w:r w:rsidRPr="00416980">
        <w:rPr>
          <w:rFonts w:ascii="Arial" w:hAnsi="Arial" w:cs="Arial"/>
          <w:color w:val="000000"/>
          <w:sz w:val="14"/>
          <w:szCs w:val="14"/>
        </w:rPr>
        <w:t>, Windows</w:t>
      </w:r>
      <w:r>
        <w:rPr>
          <w:rFonts w:ascii="Arial" w:hAnsi="Arial" w:cs="Arial"/>
          <w:color w:val="000000"/>
          <w:sz w:val="14"/>
          <w:szCs w:val="14"/>
        </w:rPr>
        <w:t>.</w:t>
      </w:r>
    </w:p>
    <w:p w:rsidR="00950E5F" w:rsidRPr="000743C0" w:rsidRDefault="00950E5F" w:rsidP="00950E5F">
      <w:pPr>
        <w:pStyle w:val="Heading2"/>
        <w:shd w:val="clear" w:color="auto" w:fill="FFFFFF"/>
        <w:spacing w:line="360" w:lineRule="auto"/>
        <w:ind w:right="2070"/>
        <w:rPr>
          <w:rFonts w:ascii="Arial" w:hAnsi="Arial" w:cs="Arial"/>
          <w:i w:val="0"/>
          <w:iCs w:val="0"/>
          <w:color w:val="000000"/>
          <w:sz w:val="14"/>
          <w:szCs w:val="14"/>
        </w:rPr>
      </w:pPr>
    </w:p>
    <w:p w:rsidR="00950E5F" w:rsidRPr="000743C0" w:rsidRDefault="00950E5F" w:rsidP="00950E5F">
      <w:pPr>
        <w:pStyle w:val="Heading2"/>
        <w:shd w:val="clear" w:color="auto" w:fill="FFFFFF"/>
        <w:spacing w:line="360" w:lineRule="auto"/>
        <w:ind w:right="2070"/>
        <w:rPr>
          <w:rStyle w:val="Emphasis"/>
          <w:rFonts w:ascii="Arial" w:hAnsi="Arial" w:cs="Arial"/>
          <w:i w:val="0"/>
          <w:iCs w:val="0"/>
          <w:color w:val="000000"/>
          <w:sz w:val="20"/>
          <w:szCs w:val="20"/>
        </w:rPr>
      </w:pPr>
      <w:r w:rsidRPr="000743C0">
        <w:rPr>
          <w:rFonts w:ascii="Arial" w:hAnsi="Arial" w:cs="Arial"/>
          <w:color w:val="000000"/>
          <w:sz w:val="20"/>
          <w:szCs w:val="20"/>
        </w:rPr>
        <w:t xml:space="preserve">Selected Corporate Client List </w:t>
      </w:r>
      <w:r>
        <w:rPr>
          <w:rStyle w:val="Emphasis"/>
          <w:rFonts w:ascii="Arial" w:hAnsi="Arial" w:cs="Arial"/>
          <w:i w:val="0"/>
          <w:iCs w:val="0"/>
          <w:color w:val="000000"/>
          <w:sz w:val="20"/>
          <w:szCs w:val="20"/>
        </w:rPr>
        <w:t xml:space="preserve"> </w:t>
      </w:r>
    </w:p>
    <w:p w:rsidR="00950E5F" w:rsidRPr="00416980" w:rsidRDefault="00950E5F" w:rsidP="00950E5F">
      <w:pPr>
        <w:pStyle w:val="NormalWeb"/>
        <w:shd w:val="clear" w:color="auto" w:fill="FFFFFF"/>
        <w:spacing w:before="0" w:after="144" w:line="360" w:lineRule="auto"/>
        <w:ind w:right="2070"/>
        <w:rPr>
          <w:rStyle w:val="indent1"/>
          <w:rFonts w:ascii="Arial" w:hAnsi="Arial" w:cs="Arial"/>
          <w:color w:val="000000"/>
          <w:sz w:val="14"/>
          <w:szCs w:val="14"/>
        </w:rPr>
      </w:pPr>
      <w:proofErr w:type="gramStart"/>
      <w:r w:rsidRPr="000743C0">
        <w:rPr>
          <w:rStyle w:val="Strong"/>
          <w:rFonts w:ascii="Arial" w:hAnsi="Arial" w:cs="Arial"/>
          <w:color w:val="000000"/>
          <w:sz w:val="18"/>
          <w:szCs w:val="18"/>
        </w:rPr>
        <w:t>Ingenuity-studio</w:t>
      </w:r>
      <w:r w:rsidRPr="00416980">
        <w:rPr>
          <w:rStyle w:val="Strong"/>
          <w:rFonts w:ascii="Arial" w:hAnsi="Arial" w:cs="Arial"/>
          <w:color w:val="000000"/>
          <w:sz w:val="14"/>
          <w:szCs w:val="14"/>
        </w:rPr>
        <w:t>.</w:t>
      </w:r>
      <w:proofErr w:type="gramEnd"/>
      <w:r w:rsidRPr="00416980">
        <w:rPr>
          <w:rFonts w:ascii="Arial" w:hAnsi="Arial" w:cs="Arial"/>
          <w:color w:val="000000"/>
          <w:sz w:val="14"/>
          <w:szCs w:val="14"/>
        </w:rPr>
        <w:t xml:space="preserve"> </w:t>
      </w:r>
      <w:r>
        <w:rPr>
          <w:rStyle w:val="indent1"/>
          <w:rFonts w:ascii="Arial" w:hAnsi="Arial" w:cs="Arial"/>
          <w:color w:val="000000"/>
          <w:sz w:val="14"/>
          <w:szCs w:val="14"/>
        </w:rPr>
        <w:t>Trainee PHP</w:t>
      </w:r>
      <w:r w:rsidRPr="00416980">
        <w:rPr>
          <w:rStyle w:val="indent1"/>
          <w:rFonts w:ascii="Arial" w:hAnsi="Arial" w:cs="Arial"/>
          <w:color w:val="000000"/>
          <w:sz w:val="14"/>
          <w:szCs w:val="14"/>
        </w:rPr>
        <w:t xml:space="preserve"> </w:t>
      </w:r>
      <w:r w:rsidRPr="00C7060F">
        <w:rPr>
          <w:rStyle w:val="indent1"/>
          <w:rFonts w:ascii="Arial" w:hAnsi="Arial" w:cs="Arial"/>
          <w:color w:val="000000"/>
          <w:sz w:val="14"/>
          <w:szCs w:val="14"/>
        </w:rPr>
        <w:t xml:space="preserve">web </w:t>
      </w:r>
      <w:proofErr w:type="gramStart"/>
      <w:r w:rsidRPr="00C7060F">
        <w:rPr>
          <w:rStyle w:val="indent1"/>
          <w:rFonts w:ascii="Arial" w:hAnsi="Arial" w:cs="Arial"/>
          <w:color w:val="000000"/>
          <w:sz w:val="14"/>
          <w:szCs w:val="14"/>
        </w:rPr>
        <w:t>developer</w:t>
      </w:r>
      <w:r>
        <w:rPr>
          <w:rStyle w:val="indent1"/>
          <w:rFonts w:ascii="Arial" w:hAnsi="Arial" w:cs="Arial"/>
          <w:color w:val="000000"/>
          <w:sz w:val="14"/>
          <w:szCs w:val="14"/>
        </w:rPr>
        <w:t xml:space="preserve">  (</w:t>
      </w:r>
      <w:proofErr w:type="gramEnd"/>
      <w:r>
        <w:rPr>
          <w:rStyle w:val="indent1"/>
          <w:rFonts w:ascii="Arial" w:hAnsi="Arial" w:cs="Arial"/>
          <w:color w:val="000000"/>
          <w:sz w:val="14"/>
          <w:szCs w:val="14"/>
        </w:rPr>
        <w:t>Jul 2017 – Oct 2017 )</w:t>
      </w:r>
    </w:p>
    <w:p w:rsidR="00950E5F" w:rsidRPr="00416980" w:rsidRDefault="00950E5F" w:rsidP="00950E5F">
      <w:pPr>
        <w:pStyle w:val="NormalWeb"/>
        <w:shd w:val="clear" w:color="auto" w:fill="FFFFFF"/>
        <w:spacing w:before="0" w:after="144" w:line="360" w:lineRule="auto"/>
        <w:ind w:right="2070"/>
        <w:rPr>
          <w:rFonts w:ascii="Arial" w:hAnsi="Arial" w:cs="Arial"/>
          <w:color w:val="000000"/>
          <w:sz w:val="14"/>
          <w:szCs w:val="14"/>
        </w:rPr>
      </w:pPr>
    </w:p>
    <w:p w:rsidR="00950E5F" w:rsidRPr="000743C0" w:rsidRDefault="00950E5F" w:rsidP="00950E5F">
      <w:pPr>
        <w:pStyle w:val="Heading2"/>
        <w:shd w:val="clear" w:color="auto" w:fill="FFFFFF"/>
        <w:spacing w:line="360" w:lineRule="auto"/>
        <w:ind w:right="2070"/>
        <w:rPr>
          <w:rFonts w:ascii="Arial" w:hAnsi="Arial" w:cs="Arial"/>
          <w:color w:val="000000"/>
          <w:sz w:val="20"/>
          <w:szCs w:val="20"/>
        </w:rPr>
      </w:pPr>
      <w:r w:rsidRPr="000743C0">
        <w:rPr>
          <w:rFonts w:ascii="Arial" w:hAnsi="Arial" w:cs="Arial"/>
          <w:color w:val="000000"/>
          <w:sz w:val="20"/>
          <w:szCs w:val="20"/>
        </w:rPr>
        <w:t>Education</w:t>
      </w:r>
      <w:r>
        <w:rPr>
          <w:rFonts w:ascii="Arial" w:hAnsi="Arial" w:cs="Arial"/>
          <w:color w:val="000000"/>
          <w:sz w:val="20"/>
          <w:szCs w:val="20"/>
        </w:rPr>
        <w:t>:</w:t>
      </w:r>
    </w:p>
    <w:p w:rsidR="00950E5F" w:rsidRPr="00416980" w:rsidRDefault="00950E5F" w:rsidP="00950E5F">
      <w:pPr>
        <w:pStyle w:val="NormalWeb"/>
        <w:shd w:val="clear" w:color="auto" w:fill="FFFFFF"/>
        <w:spacing w:before="144" w:after="144" w:line="360" w:lineRule="auto"/>
        <w:ind w:right="2070"/>
        <w:rPr>
          <w:rFonts w:ascii="Arial" w:hAnsi="Arial" w:cs="Arial"/>
          <w:color w:val="000000"/>
          <w:sz w:val="14"/>
          <w:szCs w:val="14"/>
        </w:rPr>
      </w:pPr>
      <w:r w:rsidRPr="00416980">
        <w:rPr>
          <w:rStyle w:val="Strong"/>
          <w:rFonts w:ascii="Arial" w:hAnsi="Arial" w:cs="Arial"/>
          <w:color w:val="000000"/>
          <w:sz w:val="14"/>
          <w:szCs w:val="14"/>
        </w:rPr>
        <w:t xml:space="preserve">University of </w:t>
      </w:r>
      <w:proofErr w:type="spellStart"/>
      <w:r>
        <w:rPr>
          <w:rStyle w:val="Strong"/>
          <w:rFonts w:ascii="Arial" w:hAnsi="Arial" w:cs="Arial"/>
          <w:color w:val="000000"/>
          <w:sz w:val="14"/>
          <w:szCs w:val="14"/>
        </w:rPr>
        <w:t>Zagazig</w:t>
      </w:r>
      <w:proofErr w:type="spellEnd"/>
      <w:r w:rsidRPr="00416980">
        <w:rPr>
          <w:rFonts w:ascii="Arial" w:hAnsi="Arial" w:cs="Arial"/>
          <w:color w:val="000000"/>
          <w:sz w:val="14"/>
          <w:szCs w:val="14"/>
        </w:rPr>
        <w:t xml:space="preserve">, </w:t>
      </w:r>
      <w:r>
        <w:rPr>
          <w:rFonts w:ascii="Arial" w:hAnsi="Arial" w:cs="Arial"/>
          <w:color w:val="000000"/>
          <w:sz w:val="14"/>
          <w:szCs w:val="14"/>
        </w:rPr>
        <w:t xml:space="preserve">third level </w:t>
      </w:r>
      <w:r w:rsidRPr="00416980">
        <w:rPr>
          <w:rFonts w:ascii="Arial" w:hAnsi="Arial" w:cs="Arial"/>
          <w:color w:val="000000"/>
          <w:sz w:val="14"/>
          <w:szCs w:val="14"/>
        </w:rPr>
        <w:t xml:space="preserve">BA </w:t>
      </w:r>
      <w:r>
        <w:rPr>
          <w:rFonts w:ascii="Arial" w:hAnsi="Arial" w:cs="Arial"/>
          <w:color w:val="000000"/>
          <w:sz w:val="14"/>
          <w:szCs w:val="14"/>
        </w:rPr>
        <w:t>Computer science, 2.0GPA</w:t>
      </w:r>
    </w:p>
    <w:p w:rsidR="00950E5F" w:rsidRPr="00416980" w:rsidRDefault="00950E5F" w:rsidP="00950E5F">
      <w:pPr>
        <w:pStyle w:val="skills"/>
        <w:shd w:val="clear" w:color="auto" w:fill="FFFFFF"/>
        <w:spacing w:line="360" w:lineRule="auto"/>
        <w:ind w:right="2070"/>
        <w:rPr>
          <w:rFonts w:ascii="Arial" w:hAnsi="Arial" w:cs="Arial"/>
          <w:color w:val="000000"/>
          <w:sz w:val="14"/>
          <w:szCs w:val="14"/>
        </w:rPr>
      </w:pPr>
      <w:r w:rsidRPr="00416980">
        <w:rPr>
          <w:rFonts w:ascii="Arial" w:hAnsi="Arial" w:cs="Arial"/>
          <w:color w:val="000000"/>
          <w:sz w:val="14"/>
          <w:szCs w:val="14"/>
        </w:rPr>
        <w:t xml:space="preserve"> </w:t>
      </w:r>
    </w:p>
    <w:p w:rsidR="00950E5F" w:rsidRPr="000743C0" w:rsidRDefault="00950E5F" w:rsidP="00950E5F">
      <w:pPr>
        <w:pStyle w:val="Heading2"/>
        <w:shd w:val="clear" w:color="auto" w:fill="FFFFFF"/>
        <w:spacing w:line="360" w:lineRule="auto"/>
        <w:ind w:right="2070"/>
        <w:rPr>
          <w:rFonts w:ascii="Arial" w:hAnsi="Arial" w:cs="Arial"/>
          <w:color w:val="000000"/>
          <w:sz w:val="20"/>
          <w:szCs w:val="20"/>
        </w:rPr>
      </w:pPr>
      <w:r w:rsidRPr="000743C0">
        <w:rPr>
          <w:rFonts w:ascii="Arial" w:hAnsi="Arial" w:cs="Arial"/>
          <w:color w:val="000000"/>
          <w:sz w:val="20"/>
          <w:szCs w:val="20"/>
        </w:rPr>
        <w:t>Project Portfolio</w:t>
      </w:r>
    </w:p>
    <w:p w:rsidR="00950E5F" w:rsidRPr="00C7060F" w:rsidRDefault="00950E5F" w:rsidP="00950E5F">
      <w:pPr>
        <w:pStyle w:val="BodyText"/>
      </w:pPr>
    </w:p>
    <w:p w:rsidR="00950E5F" w:rsidRPr="00416980" w:rsidRDefault="00950E5F" w:rsidP="00950E5F">
      <w:pPr>
        <w:shd w:val="clear" w:color="auto" w:fill="FFFFFF"/>
        <w:spacing w:line="360" w:lineRule="auto"/>
        <w:ind w:right="2070"/>
        <w:rPr>
          <w:rFonts w:ascii="Arial" w:hAnsi="Arial" w:cs="Arial"/>
          <w:vanish/>
          <w:color w:val="000000"/>
          <w:sz w:val="14"/>
          <w:szCs w:val="14"/>
        </w:rPr>
      </w:pPr>
      <w:r w:rsidRPr="00416980">
        <w:rPr>
          <w:rFonts w:ascii="Arial" w:hAnsi="Arial" w:cs="Arial"/>
          <w:vanish/>
          <w:color w:val="000000"/>
          <w:sz w:val="14"/>
          <w:szCs w:val="14"/>
        </w:rPr>
        <w:t xml:space="preserve">[X] Close </w:t>
      </w:r>
    </w:p>
    <w:p w:rsidR="00950E5F" w:rsidRPr="00416980" w:rsidRDefault="00950E5F" w:rsidP="00950E5F">
      <w:pPr>
        <w:shd w:val="clear" w:color="auto" w:fill="FFFFFF"/>
        <w:spacing w:line="360" w:lineRule="auto"/>
        <w:ind w:right="2070"/>
        <w:rPr>
          <w:rFonts w:ascii="Arial" w:hAnsi="Arial" w:cs="Arial"/>
          <w:color w:val="000000"/>
          <w:sz w:val="14"/>
          <w:szCs w:val="14"/>
        </w:rPr>
      </w:pPr>
      <w:r>
        <w:rPr>
          <w:rStyle w:val="Strong"/>
          <w:rFonts w:ascii="Arial" w:hAnsi="Arial" w:cs="Arial"/>
          <w:color w:val="000000"/>
          <w:sz w:val="14"/>
          <w:szCs w:val="14"/>
        </w:rPr>
        <w:t>Login</w:t>
      </w:r>
      <w:r w:rsidRPr="00416980">
        <w:rPr>
          <w:rStyle w:val="Strong"/>
          <w:rFonts w:ascii="Arial" w:hAnsi="Arial" w:cs="Arial"/>
          <w:color w:val="000000"/>
          <w:sz w:val="14"/>
          <w:szCs w:val="14"/>
        </w:rPr>
        <w:t xml:space="preserve"> &amp; </w:t>
      </w:r>
      <w:r>
        <w:rPr>
          <w:rStyle w:val="Strong"/>
          <w:rFonts w:ascii="Arial" w:hAnsi="Arial" w:cs="Arial"/>
          <w:color w:val="000000"/>
          <w:sz w:val="14"/>
          <w:szCs w:val="14"/>
        </w:rPr>
        <w:t>Registration</w:t>
      </w:r>
      <w:r w:rsidRPr="00764396">
        <w:rPr>
          <w:rStyle w:val="Strong"/>
          <w:rFonts w:ascii="Arial" w:hAnsi="Arial" w:cs="Arial"/>
          <w:color w:val="000000"/>
          <w:sz w:val="14"/>
          <w:szCs w:val="14"/>
        </w:rPr>
        <w:t xml:space="preserve"> </w:t>
      </w:r>
      <w:r>
        <w:rPr>
          <w:rStyle w:val="Strong"/>
          <w:rFonts w:ascii="Arial" w:hAnsi="Arial" w:cs="Arial"/>
          <w:color w:val="000000"/>
          <w:sz w:val="14"/>
          <w:szCs w:val="14"/>
        </w:rPr>
        <w:t>form</w:t>
      </w:r>
      <w:r w:rsidRPr="00416980">
        <w:rPr>
          <w:rFonts w:ascii="Arial" w:hAnsi="Arial" w:cs="Arial"/>
          <w:color w:val="000000"/>
          <w:sz w:val="14"/>
          <w:szCs w:val="14"/>
        </w:rPr>
        <w:t xml:space="preserve"> </w:t>
      </w:r>
      <w:r>
        <w:rPr>
          <w:rStyle w:val="Emphasis"/>
          <w:rFonts w:ascii="Arial" w:hAnsi="Arial" w:cs="Arial"/>
          <w:color w:val="000000"/>
          <w:sz w:val="14"/>
          <w:szCs w:val="14"/>
        </w:rPr>
        <w:t>2017</w:t>
      </w:r>
      <w:r w:rsidRPr="00416980">
        <w:rPr>
          <w:rStyle w:val="Emphasis"/>
          <w:rFonts w:ascii="Arial" w:hAnsi="Arial" w:cs="Arial"/>
          <w:color w:val="000000"/>
          <w:sz w:val="14"/>
          <w:szCs w:val="14"/>
        </w:rPr>
        <w:t xml:space="preserve"> - </w:t>
      </w:r>
      <w:r>
        <w:rPr>
          <w:rStyle w:val="Emphasis"/>
          <w:rFonts w:ascii="Arial" w:hAnsi="Arial" w:cs="Arial"/>
          <w:color w:val="000000"/>
          <w:sz w:val="14"/>
          <w:szCs w:val="14"/>
        </w:rPr>
        <w:t>Local</w:t>
      </w:r>
      <w:r w:rsidRPr="00416980">
        <w:rPr>
          <w:rFonts w:ascii="Arial" w:hAnsi="Arial" w:cs="Arial"/>
          <w:color w:val="000000"/>
          <w:sz w:val="14"/>
          <w:szCs w:val="14"/>
        </w:rPr>
        <w:t xml:space="preserve"> </w:t>
      </w:r>
    </w:p>
    <w:p w:rsidR="00950E5F" w:rsidRPr="00416980" w:rsidRDefault="00950E5F" w:rsidP="00950E5F">
      <w:pPr>
        <w:numPr>
          <w:ilvl w:val="0"/>
          <w:numId w:val="2"/>
        </w:numPr>
        <w:shd w:val="clear" w:color="auto" w:fill="FFFFFF"/>
        <w:spacing w:before="280" w:line="360" w:lineRule="auto"/>
        <w:ind w:left="225" w:right="2070" w:firstLine="0"/>
        <w:rPr>
          <w:rFonts w:ascii="Arial" w:hAnsi="Arial" w:cs="Arial"/>
          <w:color w:val="000000"/>
          <w:sz w:val="14"/>
          <w:szCs w:val="14"/>
        </w:rPr>
      </w:pPr>
      <w:r w:rsidRPr="00416980">
        <w:rPr>
          <w:rFonts w:ascii="Arial" w:hAnsi="Arial" w:cs="Arial"/>
          <w:color w:val="000000"/>
          <w:sz w:val="14"/>
          <w:szCs w:val="14"/>
        </w:rPr>
        <w:t>End to end web development</w:t>
      </w:r>
    </w:p>
    <w:p w:rsidR="00950E5F" w:rsidRPr="00416980" w:rsidRDefault="00950E5F" w:rsidP="00950E5F">
      <w:pPr>
        <w:numPr>
          <w:ilvl w:val="0"/>
          <w:numId w:val="2"/>
        </w:numPr>
        <w:shd w:val="clear" w:color="auto" w:fill="FFFFFF"/>
        <w:spacing w:line="360" w:lineRule="auto"/>
        <w:ind w:left="225" w:right="2070" w:firstLine="0"/>
        <w:rPr>
          <w:rFonts w:ascii="Arial" w:hAnsi="Arial" w:cs="Arial"/>
          <w:color w:val="000000"/>
          <w:sz w:val="14"/>
          <w:szCs w:val="14"/>
        </w:rPr>
      </w:pPr>
      <w:r>
        <w:rPr>
          <w:rFonts w:ascii="Arial" w:hAnsi="Arial" w:cs="Arial"/>
          <w:color w:val="000000"/>
          <w:sz w:val="14"/>
          <w:szCs w:val="14"/>
        </w:rPr>
        <w:t>Native</w:t>
      </w:r>
      <w:r w:rsidRPr="00416980">
        <w:rPr>
          <w:rFonts w:ascii="Arial" w:hAnsi="Arial" w:cs="Arial"/>
          <w:color w:val="000000"/>
          <w:sz w:val="14"/>
          <w:szCs w:val="14"/>
        </w:rPr>
        <w:t xml:space="preserve"> PHP, </w:t>
      </w:r>
      <w:r>
        <w:rPr>
          <w:rFonts w:ascii="Arial" w:hAnsi="Arial" w:cs="Arial"/>
          <w:color w:val="000000"/>
          <w:sz w:val="14"/>
          <w:szCs w:val="14"/>
        </w:rPr>
        <w:t xml:space="preserve">MySQL, </w:t>
      </w:r>
      <w:proofErr w:type="spellStart"/>
      <w:r>
        <w:rPr>
          <w:rFonts w:ascii="Arial" w:hAnsi="Arial" w:cs="Arial"/>
          <w:color w:val="000000"/>
          <w:sz w:val="14"/>
          <w:szCs w:val="14"/>
        </w:rPr>
        <w:t>jQuery</w:t>
      </w:r>
      <w:proofErr w:type="spellEnd"/>
      <w:r>
        <w:rPr>
          <w:rFonts w:ascii="Arial" w:hAnsi="Arial" w:cs="Arial"/>
          <w:color w:val="000000"/>
          <w:sz w:val="14"/>
          <w:szCs w:val="14"/>
        </w:rPr>
        <w:t xml:space="preserve">, CSS, </w:t>
      </w:r>
      <w:r w:rsidRPr="00416980">
        <w:rPr>
          <w:rFonts w:ascii="Arial" w:hAnsi="Arial" w:cs="Arial"/>
          <w:color w:val="000000"/>
          <w:sz w:val="14"/>
          <w:szCs w:val="14"/>
        </w:rPr>
        <w:t xml:space="preserve"> </w:t>
      </w:r>
    </w:p>
    <w:p w:rsidR="00950E5F" w:rsidRPr="00416980" w:rsidRDefault="00950E5F" w:rsidP="00950E5F">
      <w:pPr>
        <w:numPr>
          <w:ilvl w:val="0"/>
          <w:numId w:val="2"/>
        </w:numPr>
        <w:shd w:val="clear" w:color="auto" w:fill="FFFFFF"/>
        <w:spacing w:after="280" w:line="360" w:lineRule="auto"/>
        <w:ind w:left="225" w:right="2070" w:firstLine="0"/>
        <w:rPr>
          <w:rFonts w:ascii="Arial" w:hAnsi="Arial" w:cs="Arial"/>
          <w:color w:val="000000"/>
          <w:sz w:val="14"/>
          <w:szCs w:val="14"/>
        </w:rPr>
      </w:pPr>
      <w:r w:rsidRPr="00416980">
        <w:rPr>
          <w:rFonts w:ascii="Arial" w:hAnsi="Arial" w:cs="Arial"/>
          <w:color w:val="000000"/>
          <w:sz w:val="14"/>
          <w:szCs w:val="14"/>
        </w:rPr>
        <w:t>Project details</w:t>
      </w:r>
    </w:p>
    <w:p w:rsidR="00950E5F" w:rsidRPr="00416980" w:rsidRDefault="00950E5F" w:rsidP="00950E5F">
      <w:pPr>
        <w:shd w:val="clear" w:color="auto" w:fill="FFFFFF"/>
        <w:spacing w:line="360" w:lineRule="auto"/>
        <w:ind w:right="2070"/>
        <w:rPr>
          <w:rFonts w:ascii="Arial" w:hAnsi="Arial" w:cs="Arial"/>
          <w:color w:val="000000"/>
          <w:sz w:val="14"/>
          <w:szCs w:val="14"/>
        </w:rPr>
      </w:pPr>
      <w:r>
        <w:rPr>
          <w:rStyle w:val="Strong"/>
          <w:rFonts w:ascii="Arial" w:hAnsi="Arial" w:cs="Arial"/>
          <w:color w:val="000000"/>
          <w:sz w:val="14"/>
          <w:szCs w:val="14"/>
        </w:rPr>
        <w:t>A News site</w:t>
      </w:r>
      <w:r w:rsidRPr="00416980">
        <w:rPr>
          <w:rFonts w:ascii="Arial" w:hAnsi="Arial" w:cs="Arial"/>
          <w:color w:val="000000"/>
          <w:sz w:val="14"/>
          <w:szCs w:val="14"/>
        </w:rPr>
        <w:t xml:space="preserve"> </w:t>
      </w:r>
      <w:r>
        <w:rPr>
          <w:rStyle w:val="Emphasis"/>
          <w:rFonts w:ascii="Arial" w:hAnsi="Arial" w:cs="Arial"/>
          <w:color w:val="000000"/>
          <w:sz w:val="14"/>
          <w:szCs w:val="14"/>
        </w:rPr>
        <w:t>2017</w:t>
      </w:r>
      <w:r w:rsidRPr="00416980">
        <w:rPr>
          <w:rStyle w:val="Emphasis"/>
          <w:rFonts w:ascii="Arial" w:hAnsi="Arial" w:cs="Arial"/>
          <w:color w:val="000000"/>
          <w:sz w:val="14"/>
          <w:szCs w:val="14"/>
        </w:rPr>
        <w:t xml:space="preserve"> - </w:t>
      </w:r>
      <w:r>
        <w:rPr>
          <w:rStyle w:val="Emphasis"/>
          <w:rFonts w:ascii="Arial" w:hAnsi="Arial" w:cs="Arial"/>
          <w:color w:val="000000"/>
          <w:sz w:val="14"/>
          <w:szCs w:val="14"/>
        </w:rPr>
        <w:t>Local</w:t>
      </w:r>
    </w:p>
    <w:p w:rsidR="00950E5F" w:rsidRPr="00416980" w:rsidRDefault="00950E5F" w:rsidP="00950E5F">
      <w:pPr>
        <w:numPr>
          <w:ilvl w:val="0"/>
          <w:numId w:val="3"/>
        </w:numPr>
        <w:shd w:val="clear" w:color="auto" w:fill="FFFFFF"/>
        <w:spacing w:before="280" w:line="360" w:lineRule="auto"/>
        <w:ind w:left="225" w:right="2070" w:firstLine="0"/>
        <w:rPr>
          <w:rFonts w:ascii="Arial" w:hAnsi="Arial" w:cs="Arial"/>
          <w:color w:val="000000"/>
          <w:sz w:val="14"/>
          <w:szCs w:val="14"/>
        </w:rPr>
      </w:pPr>
      <w:r w:rsidRPr="00416980">
        <w:rPr>
          <w:rFonts w:ascii="Arial" w:hAnsi="Arial" w:cs="Arial"/>
          <w:color w:val="000000"/>
          <w:sz w:val="14"/>
          <w:szCs w:val="14"/>
        </w:rPr>
        <w:t>End to end web development</w:t>
      </w:r>
    </w:p>
    <w:p w:rsidR="00950E5F" w:rsidRPr="00416980" w:rsidRDefault="00950E5F" w:rsidP="00950E5F">
      <w:pPr>
        <w:numPr>
          <w:ilvl w:val="0"/>
          <w:numId w:val="3"/>
        </w:numPr>
        <w:shd w:val="clear" w:color="auto" w:fill="FFFFFF"/>
        <w:spacing w:line="360" w:lineRule="auto"/>
        <w:ind w:left="225" w:right="2070" w:firstLine="0"/>
        <w:rPr>
          <w:rFonts w:ascii="Arial" w:hAnsi="Arial" w:cs="Arial"/>
          <w:color w:val="000000"/>
          <w:sz w:val="14"/>
          <w:szCs w:val="14"/>
        </w:rPr>
      </w:pPr>
      <w:proofErr w:type="spellStart"/>
      <w:r>
        <w:rPr>
          <w:rFonts w:ascii="Arial" w:hAnsi="Arial" w:cs="Arial"/>
          <w:color w:val="000000"/>
          <w:sz w:val="14"/>
          <w:szCs w:val="14"/>
        </w:rPr>
        <w:t>Wordpress</w:t>
      </w:r>
      <w:proofErr w:type="spellEnd"/>
      <w:r>
        <w:rPr>
          <w:rFonts w:ascii="Arial" w:hAnsi="Arial" w:cs="Arial"/>
          <w:color w:val="000000"/>
          <w:sz w:val="14"/>
          <w:szCs w:val="14"/>
        </w:rPr>
        <w:t xml:space="preserve"> CMS, </w:t>
      </w:r>
      <w:proofErr w:type="spellStart"/>
      <w:r>
        <w:rPr>
          <w:rFonts w:ascii="Arial" w:hAnsi="Arial" w:cs="Arial"/>
          <w:color w:val="000000"/>
          <w:sz w:val="14"/>
          <w:szCs w:val="14"/>
        </w:rPr>
        <w:t>jQuery</w:t>
      </w:r>
      <w:proofErr w:type="spellEnd"/>
      <w:r w:rsidRPr="00416980">
        <w:rPr>
          <w:rFonts w:ascii="Arial" w:hAnsi="Arial" w:cs="Arial"/>
          <w:color w:val="000000"/>
          <w:sz w:val="14"/>
          <w:szCs w:val="14"/>
        </w:rPr>
        <w:t xml:space="preserve"> , </w:t>
      </w:r>
      <w:proofErr w:type="spellStart"/>
      <w:r w:rsidRPr="00416980">
        <w:rPr>
          <w:rFonts w:ascii="Arial" w:hAnsi="Arial" w:cs="Arial"/>
          <w:color w:val="000000"/>
          <w:sz w:val="14"/>
          <w:szCs w:val="14"/>
        </w:rPr>
        <w:t>MySQL,</w:t>
      </w:r>
      <w:r>
        <w:rPr>
          <w:rFonts w:ascii="Arial" w:hAnsi="Arial" w:cs="Arial"/>
          <w:color w:val="000000"/>
          <w:sz w:val="14"/>
          <w:szCs w:val="14"/>
        </w:rPr>
        <w:t>HTML</w:t>
      </w:r>
      <w:proofErr w:type="spellEnd"/>
      <w:r>
        <w:rPr>
          <w:rFonts w:ascii="Arial" w:hAnsi="Arial" w:cs="Arial"/>
          <w:color w:val="000000"/>
          <w:sz w:val="14"/>
          <w:szCs w:val="14"/>
        </w:rPr>
        <w:t>,</w:t>
      </w:r>
      <w:r w:rsidRPr="00416980">
        <w:rPr>
          <w:rFonts w:ascii="Arial" w:hAnsi="Arial" w:cs="Arial"/>
          <w:color w:val="000000"/>
          <w:sz w:val="14"/>
          <w:szCs w:val="14"/>
        </w:rPr>
        <w:t xml:space="preserve"> </w:t>
      </w:r>
      <w:proofErr w:type="spellStart"/>
      <w:r w:rsidRPr="00416980">
        <w:rPr>
          <w:rFonts w:ascii="Arial" w:hAnsi="Arial" w:cs="Arial"/>
          <w:color w:val="000000"/>
          <w:sz w:val="14"/>
          <w:szCs w:val="14"/>
        </w:rPr>
        <w:t>CSS</w:t>
      </w:r>
      <w:r>
        <w:rPr>
          <w:rFonts w:ascii="Arial" w:hAnsi="Arial" w:cs="Arial"/>
          <w:color w:val="000000"/>
          <w:sz w:val="14"/>
          <w:szCs w:val="14"/>
        </w:rPr>
        <w:t>,bootsrap</w:t>
      </w:r>
      <w:proofErr w:type="spellEnd"/>
    </w:p>
    <w:p w:rsidR="00950E5F" w:rsidRPr="00416980" w:rsidRDefault="00950E5F" w:rsidP="00950E5F">
      <w:pPr>
        <w:numPr>
          <w:ilvl w:val="0"/>
          <w:numId w:val="3"/>
        </w:numPr>
        <w:shd w:val="clear" w:color="auto" w:fill="FFFFFF"/>
        <w:spacing w:after="280" w:line="360" w:lineRule="auto"/>
        <w:ind w:left="225" w:right="2070" w:firstLine="0"/>
        <w:rPr>
          <w:rFonts w:ascii="Arial" w:hAnsi="Arial" w:cs="Arial"/>
          <w:color w:val="000000"/>
          <w:sz w:val="14"/>
          <w:szCs w:val="14"/>
        </w:rPr>
      </w:pPr>
      <w:r w:rsidRPr="00416980">
        <w:rPr>
          <w:rFonts w:ascii="Arial" w:hAnsi="Arial" w:cs="Arial"/>
          <w:color w:val="000000"/>
          <w:sz w:val="14"/>
          <w:szCs w:val="14"/>
        </w:rPr>
        <w:t>Project details</w:t>
      </w:r>
    </w:p>
    <w:p w:rsidR="00950E5F" w:rsidRPr="00416980" w:rsidRDefault="00950E5F" w:rsidP="00950E5F">
      <w:pPr>
        <w:shd w:val="clear" w:color="auto" w:fill="FFFFFF"/>
        <w:spacing w:line="360" w:lineRule="auto"/>
        <w:ind w:right="2070"/>
        <w:rPr>
          <w:rFonts w:ascii="Arial" w:hAnsi="Arial" w:cs="Arial"/>
          <w:color w:val="000000"/>
          <w:sz w:val="14"/>
          <w:szCs w:val="14"/>
        </w:rPr>
      </w:pPr>
      <w:r>
        <w:rPr>
          <w:rStyle w:val="Strong"/>
          <w:rFonts w:ascii="Arial" w:hAnsi="Arial" w:cs="Arial"/>
          <w:color w:val="000000"/>
          <w:sz w:val="14"/>
          <w:szCs w:val="14"/>
        </w:rPr>
        <w:t xml:space="preserve">Vendors &amp; categories </w:t>
      </w:r>
      <w:proofErr w:type="gramStart"/>
      <w:r>
        <w:rPr>
          <w:rStyle w:val="Strong"/>
          <w:rFonts w:ascii="Arial" w:hAnsi="Arial" w:cs="Arial"/>
          <w:color w:val="000000"/>
          <w:sz w:val="14"/>
          <w:szCs w:val="14"/>
        </w:rPr>
        <w:t xml:space="preserve">site </w:t>
      </w:r>
      <w:r w:rsidRPr="00416980">
        <w:rPr>
          <w:rFonts w:ascii="Arial" w:hAnsi="Arial" w:cs="Arial"/>
          <w:color w:val="000000"/>
          <w:sz w:val="14"/>
          <w:szCs w:val="14"/>
        </w:rPr>
        <w:t xml:space="preserve"> </w:t>
      </w:r>
      <w:r>
        <w:rPr>
          <w:rStyle w:val="Emphasis"/>
          <w:rFonts w:ascii="Arial" w:hAnsi="Arial" w:cs="Arial"/>
          <w:color w:val="000000"/>
          <w:sz w:val="14"/>
          <w:szCs w:val="14"/>
        </w:rPr>
        <w:t>2018</w:t>
      </w:r>
      <w:proofErr w:type="gramEnd"/>
      <w:r w:rsidRPr="00416980">
        <w:rPr>
          <w:rStyle w:val="Emphasis"/>
          <w:rFonts w:ascii="Arial" w:hAnsi="Arial" w:cs="Arial"/>
          <w:color w:val="000000"/>
          <w:sz w:val="14"/>
          <w:szCs w:val="14"/>
        </w:rPr>
        <w:t xml:space="preserve"> -</w:t>
      </w:r>
      <w:r>
        <w:rPr>
          <w:rStyle w:val="Emphasis"/>
          <w:rFonts w:ascii="Arial" w:hAnsi="Arial" w:cs="Arial"/>
          <w:color w:val="000000"/>
          <w:sz w:val="14"/>
          <w:szCs w:val="14"/>
        </w:rPr>
        <w:t xml:space="preserve"> Local</w:t>
      </w:r>
    </w:p>
    <w:p w:rsidR="00950E5F" w:rsidRPr="00416980" w:rsidRDefault="00950E5F" w:rsidP="00950E5F">
      <w:pPr>
        <w:numPr>
          <w:ilvl w:val="0"/>
          <w:numId w:val="4"/>
        </w:numPr>
        <w:shd w:val="clear" w:color="auto" w:fill="FFFFFF"/>
        <w:spacing w:before="280" w:line="360" w:lineRule="auto"/>
        <w:ind w:right="2070"/>
        <w:rPr>
          <w:rFonts w:ascii="Arial" w:hAnsi="Arial" w:cs="Arial"/>
          <w:color w:val="000000"/>
          <w:sz w:val="14"/>
          <w:szCs w:val="14"/>
        </w:rPr>
      </w:pPr>
      <w:r w:rsidRPr="00416980">
        <w:rPr>
          <w:rFonts w:ascii="Arial" w:hAnsi="Arial" w:cs="Arial"/>
          <w:color w:val="000000"/>
          <w:sz w:val="14"/>
          <w:szCs w:val="14"/>
        </w:rPr>
        <w:t>End to end web development</w:t>
      </w:r>
    </w:p>
    <w:p w:rsidR="00950E5F" w:rsidRDefault="00950E5F" w:rsidP="00950E5F">
      <w:pPr>
        <w:numPr>
          <w:ilvl w:val="0"/>
          <w:numId w:val="4"/>
        </w:numPr>
        <w:shd w:val="clear" w:color="auto" w:fill="FFFFFF"/>
        <w:spacing w:line="360" w:lineRule="auto"/>
        <w:ind w:right="2070"/>
        <w:rPr>
          <w:rFonts w:ascii="Arial" w:hAnsi="Arial" w:cs="Arial"/>
          <w:color w:val="000000"/>
          <w:sz w:val="14"/>
          <w:szCs w:val="14"/>
        </w:rPr>
      </w:pPr>
      <w:proofErr w:type="spellStart"/>
      <w:r>
        <w:rPr>
          <w:rFonts w:ascii="Arial" w:hAnsi="Arial" w:cs="Arial"/>
          <w:color w:val="000000"/>
          <w:sz w:val="14"/>
          <w:szCs w:val="14"/>
        </w:rPr>
        <w:t>C</w:t>
      </w:r>
      <w:r w:rsidRPr="00FB21AF">
        <w:rPr>
          <w:rFonts w:ascii="Arial" w:hAnsi="Arial" w:cs="Arial"/>
          <w:color w:val="000000"/>
          <w:sz w:val="14"/>
          <w:szCs w:val="14"/>
        </w:rPr>
        <w:t>odeigniter</w:t>
      </w:r>
      <w:proofErr w:type="spellEnd"/>
      <w:r>
        <w:rPr>
          <w:rFonts w:ascii="Arial" w:hAnsi="Arial" w:cs="Arial"/>
          <w:color w:val="000000"/>
          <w:sz w:val="14"/>
          <w:szCs w:val="14"/>
        </w:rPr>
        <w:t xml:space="preserve"> MVC, </w:t>
      </w:r>
      <w:proofErr w:type="spellStart"/>
      <w:r>
        <w:rPr>
          <w:rFonts w:ascii="Arial" w:hAnsi="Arial" w:cs="Arial"/>
          <w:color w:val="000000"/>
          <w:sz w:val="14"/>
          <w:szCs w:val="14"/>
        </w:rPr>
        <w:t>jQuery</w:t>
      </w:r>
      <w:proofErr w:type="spellEnd"/>
      <w:r w:rsidRPr="00416980">
        <w:rPr>
          <w:rFonts w:ascii="Arial" w:hAnsi="Arial" w:cs="Arial"/>
          <w:color w:val="000000"/>
          <w:sz w:val="14"/>
          <w:szCs w:val="14"/>
        </w:rPr>
        <w:t xml:space="preserve"> , </w:t>
      </w:r>
      <w:proofErr w:type="spellStart"/>
      <w:r w:rsidRPr="00416980">
        <w:rPr>
          <w:rFonts w:ascii="Arial" w:hAnsi="Arial" w:cs="Arial"/>
          <w:color w:val="000000"/>
          <w:sz w:val="14"/>
          <w:szCs w:val="14"/>
        </w:rPr>
        <w:t>MySQL,</w:t>
      </w:r>
      <w:r>
        <w:rPr>
          <w:rFonts w:ascii="Arial" w:hAnsi="Arial" w:cs="Arial"/>
          <w:color w:val="000000"/>
          <w:sz w:val="14"/>
          <w:szCs w:val="14"/>
        </w:rPr>
        <w:t>HTML</w:t>
      </w:r>
      <w:proofErr w:type="spellEnd"/>
      <w:r>
        <w:rPr>
          <w:rFonts w:ascii="Arial" w:hAnsi="Arial" w:cs="Arial"/>
          <w:color w:val="000000"/>
          <w:sz w:val="14"/>
          <w:szCs w:val="14"/>
        </w:rPr>
        <w:t>,</w:t>
      </w:r>
      <w:r w:rsidRPr="00416980">
        <w:rPr>
          <w:rFonts w:ascii="Arial" w:hAnsi="Arial" w:cs="Arial"/>
          <w:color w:val="000000"/>
          <w:sz w:val="14"/>
          <w:szCs w:val="14"/>
        </w:rPr>
        <w:t xml:space="preserve"> </w:t>
      </w:r>
      <w:proofErr w:type="spellStart"/>
      <w:r w:rsidRPr="00416980">
        <w:rPr>
          <w:rFonts w:ascii="Arial" w:hAnsi="Arial" w:cs="Arial"/>
          <w:color w:val="000000"/>
          <w:sz w:val="14"/>
          <w:szCs w:val="14"/>
        </w:rPr>
        <w:t>CSS</w:t>
      </w:r>
      <w:r>
        <w:rPr>
          <w:rFonts w:ascii="Arial" w:hAnsi="Arial" w:cs="Arial"/>
          <w:color w:val="000000"/>
          <w:sz w:val="14"/>
          <w:szCs w:val="14"/>
        </w:rPr>
        <w:t>,bootsrap</w:t>
      </w:r>
      <w:proofErr w:type="spellEnd"/>
    </w:p>
    <w:p w:rsidR="00950E5F" w:rsidRPr="00416980" w:rsidRDefault="00950E5F" w:rsidP="00950E5F">
      <w:pPr>
        <w:numPr>
          <w:ilvl w:val="0"/>
          <w:numId w:val="4"/>
        </w:numPr>
        <w:shd w:val="clear" w:color="auto" w:fill="FFFFFF"/>
        <w:spacing w:line="360" w:lineRule="auto"/>
        <w:ind w:right="2070"/>
        <w:rPr>
          <w:rFonts w:ascii="Arial" w:hAnsi="Arial" w:cs="Arial"/>
          <w:color w:val="000000"/>
          <w:sz w:val="14"/>
          <w:szCs w:val="14"/>
        </w:rPr>
      </w:pPr>
      <w:r>
        <w:rPr>
          <w:rFonts w:ascii="Arial" w:hAnsi="Arial" w:cs="Arial"/>
          <w:color w:val="000000"/>
          <w:sz w:val="14"/>
          <w:szCs w:val="14"/>
        </w:rPr>
        <w:t>Project details</w:t>
      </w:r>
    </w:p>
    <w:p w:rsidR="00950E5F" w:rsidRPr="00416980" w:rsidRDefault="00950E5F" w:rsidP="00950E5F">
      <w:pPr>
        <w:pStyle w:val="NormalWeb"/>
        <w:shd w:val="clear" w:color="auto" w:fill="FFFFFF"/>
        <w:spacing w:before="144" w:after="274" w:line="360" w:lineRule="auto"/>
        <w:ind w:right="2070"/>
        <w:rPr>
          <w:rFonts w:ascii="Arial" w:hAnsi="Arial" w:cs="Arial"/>
          <w:color w:val="000000"/>
          <w:sz w:val="14"/>
          <w:szCs w:val="14"/>
        </w:rPr>
      </w:pPr>
    </w:p>
    <w:p w:rsidR="00950E5F" w:rsidRDefault="00950E5F" w:rsidP="00950E5F">
      <w:pPr>
        <w:pStyle w:val="Heading2"/>
        <w:shd w:val="clear" w:color="auto" w:fill="FFFFFF"/>
        <w:spacing w:line="360" w:lineRule="auto"/>
        <w:ind w:right="2070"/>
        <w:rPr>
          <w:rFonts w:ascii="Arial" w:hAnsi="Arial" w:cs="Arial"/>
          <w:color w:val="000000"/>
          <w:sz w:val="18"/>
          <w:szCs w:val="18"/>
        </w:rPr>
      </w:pPr>
    </w:p>
    <w:p w:rsidR="00950E5F" w:rsidRPr="00DC1B7B" w:rsidRDefault="00950E5F" w:rsidP="00950E5F">
      <w:pPr>
        <w:pStyle w:val="Heading2"/>
        <w:shd w:val="clear" w:color="auto" w:fill="FFFFFF"/>
        <w:spacing w:line="360" w:lineRule="auto"/>
        <w:ind w:right="2070"/>
        <w:rPr>
          <w:rFonts w:ascii="Arial" w:hAnsi="Arial" w:cs="Arial"/>
          <w:color w:val="000000"/>
          <w:sz w:val="18"/>
          <w:szCs w:val="18"/>
        </w:rPr>
      </w:pPr>
      <w:r w:rsidRPr="00DC1B7B">
        <w:rPr>
          <w:rFonts w:ascii="Arial" w:hAnsi="Arial" w:cs="Arial"/>
          <w:color w:val="000000"/>
          <w:sz w:val="18"/>
          <w:szCs w:val="18"/>
        </w:rPr>
        <w:lastRenderedPageBreak/>
        <w:t>Project Details</w:t>
      </w:r>
    </w:p>
    <w:p w:rsidR="00950E5F" w:rsidRPr="00416980" w:rsidRDefault="00950E5F" w:rsidP="00950E5F">
      <w:pPr>
        <w:pStyle w:val="Heading5"/>
        <w:shd w:val="clear" w:color="auto" w:fill="FFFFFF"/>
        <w:spacing w:line="360" w:lineRule="auto"/>
        <w:ind w:right="2070"/>
        <w:rPr>
          <w:rFonts w:ascii="Arial" w:hAnsi="Arial" w:cs="Arial"/>
          <w:color w:val="000000"/>
          <w:sz w:val="14"/>
          <w:szCs w:val="14"/>
        </w:rPr>
      </w:pPr>
      <w:r>
        <w:rPr>
          <w:rFonts w:ascii="Arial" w:hAnsi="Arial" w:cs="Arial"/>
          <w:color w:val="000000"/>
          <w:sz w:val="14"/>
          <w:szCs w:val="14"/>
        </w:rPr>
        <w:t>Login</w:t>
      </w:r>
      <w:r w:rsidRPr="00416980">
        <w:rPr>
          <w:rFonts w:ascii="Arial" w:hAnsi="Arial" w:cs="Arial"/>
          <w:color w:val="000000"/>
          <w:sz w:val="14"/>
          <w:szCs w:val="14"/>
        </w:rPr>
        <w:t xml:space="preserve"> &amp; </w:t>
      </w:r>
      <w:r>
        <w:rPr>
          <w:rFonts w:ascii="Arial" w:hAnsi="Arial" w:cs="Arial"/>
          <w:color w:val="000000"/>
          <w:sz w:val="14"/>
          <w:szCs w:val="14"/>
        </w:rPr>
        <w:t>Registration</w:t>
      </w:r>
    </w:p>
    <w:p w:rsidR="00950E5F" w:rsidRDefault="00950E5F" w:rsidP="00950E5F">
      <w:pPr>
        <w:pStyle w:val="NormalWeb"/>
        <w:shd w:val="clear" w:color="auto" w:fill="FFFFFF"/>
        <w:spacing w:line="360" w:lineRule="auto"/>
        <w:ind w:right="2070"/>
        <w:rPr>
          <w:rFonts w:ascii="Arial" w:hAnsi="Arial" w:cs="Arial"/>
          <w:color w:val="000000"/>
          <w:sz w:val="14"/>
          <w:szCs w:val="14"/>
        </w:rPr>
      </w:pPr>
      <w:r>
        <w:rPr>
          <w:rFonts w:ascii="Arial" w:hAnsi="Arial" w:cs="Arial"/>
          <w:color w:val="000000"/>
          <w:sz w:val="14"/>
          <w:szCs w:val="14"/>
        </w:rPr>
        <w:t>Organizational needs</w:t>
      </w:r>
    </w:p>
    <w:p w:rsidR="00950E5F" w:rsidRPr="00416980" w:rsidRDefault="00950E5F" w:rsidP="00950E5F">
      <w:pPr>
        <w:pStyle w:val="NormalWeb"/>
        <w:shd w:val="clear" w:color="auto" w:fill="FFFFFF"/>
        <w:spacing w:line="360" w:lineRule="auto"/>
        <w:ind w:right="2070"/>
        <w:rPr>
          <w:rFonts w:ascii="Arial" w:hAnsi="Arial" w:cs="Arial"/>
          <w:color w:val="000000"/>
          <w:sz w:val="14"/>
          <w:szCs w:val="14"/>
          <w:lang w:bidi="ar-EG"/>
        </w:rPr>
      </w:pPr>
      <w:r>
        <w:rPr>
          <w:rFonts w:ascii="Arial" w:hAnsi="Arial" w:cs="Arial"/>
          <w:color w:val="000000"/>
          <w:sz w:val="14"/>
          <w:szCs w:val="14"/>
          <w:lang w:bidi="ar-EG"/>
        </w:rPr>
        <w:t xml:space="preserve"> Amazing form to register data into database with all validation on email, username and password, and login with your registration in secure with session to make you login throughout the session until logout  </w:t>
      </w:r>
      <w:r>
        <w:rPr>
          <w:rFonts w:ascii="Arial" w:hAnsi="Arial" w:cs="Arial" w:hint="cs"/>
          <w:color w:val="000000"/>
          <w:sz w:val="14"/>
          <w:szCs w:val="14"/>
          <w:rtl/>
          <w:lang w:bidi="ar-EG"/>
        </w:rPr>
        <w:t xml:space="preserve"> </w:t>
      </w:r>
      <w:r>
        <w:rPr>
          <w:rFonts w:ascii="Arial" w:hAnsi="Arial" w:cs="Arial"/>
          <w:color w:val="000000"/>
          <w:sz w:val="14"/>
          <w:szCs w:val="14"/>
          <w:lang w:bidi="ar-EG"/>
        </w:rPr>
        <w:t xml:space="preserve">  </w:t>
      </w:r>
      <w:r>
        <w:rPr>
          <w:rFonts w:ascii="Arial" w:hAnsi="Arial" w:cs="Arial"/>
          <w:color w:val="000000"/>
          <w:sz w:val="14"/>
          <w:szCs w:val="14"/>
        </w:rPr>
        <w:br/>
      </w:r>
      <w:r>
        <w:rPr>
          <w:rFonts w:ascii="Arial" w:hAnsi="Arial" w:cs="Arial"/>
          <w:color w:val="000000"/>
          <w:sz w:val="14"/>
          <w:szCs w:val="14"/>
        </w:rPr>
        <w:br/>
        <w:t>Implementations</w:t>
      </w:r>
      <w:r w:rsidRPr="00416980">
        <w:rPr>
          <w:rFonts w:ascii="Arial" w:hAnsi="Arial" w:cs="Arial"/>
          <w:color w:val="000000"/>
          <w:sz w:val="14"/>
          <w:szCs w:val="14"/>
        </w:rPr>
        <w:t xml:space="preserve"> </w:t>
      </w:r>
    </w:p>
    <w:p w:rsidR="00950E5F" w:rsidRPr="00416980" w:rsidRDefault="00950E5F" w:rsidP="00950E5F">
      <w:pPr>
        <w:numPr>
          <w:ilvl w:val="0"/>
          <w:numId w:val="5"/>
        </w:numPr>
        <w:shd w:val="clear" w:color="auto" w:fill="FFFFFF"/>
        <w:spacing w:before="280" w:line="360" w:lineRule="auto"/>
        <w:ind w:left="225" w:right="2070" w:firstLine="0"/>
        <w:rPr>
          <w:rFonts w:ascii="Arial" w:hAnsi="Arial" w:cs="Arial"/>
          <w:color w:val="000000"/>
          <w:sz w:val="14"/>
          <w:szCs w:val="14"/>
        </w:rPr>
      </w:pPr>
      <w:r>
        <w:rPr>
          <w:rFonts w:ascii="Arial" w:hAnsi="Arial" w:cs="Arial"/>
          <w:color w:val="000000"/>
          <w:sz w:val="14"/>
          <w:szCs w:val="14"/>
        </w:rPr>
        <w:t>Native</w:t>
      </w:r>
      <w:r w:rsidRPr="00416980">
        <w:rPr>
          <w:rFonts w:ascii="Arial" w:hAnsi="Arial" w:cs="Arial"/>
          <w:color w:val="000000"/>
          <w:sz w:val="14"/>
          <w:szCs w:val="14"/>
        </w:rPr>
        <w:t xml:space="preserve"> PHP </w:t>
      </w:r>
    </w:p>
    <w:p w:rsidR="00950E5F" w:rsidRPr="00416980" w:rsidRDefault="00950E5F" w:rsidP="00950E5F">
      <w:pPr>
        <w:numPr>
          <w:ilvl w:val="0"/>
          <w:numId w:val="5"/>
        </w:numPr>
        <w:shd w:val="clear" w:color="auto" w:fill="FFFFFF"/>
        <w:spacing w:line="360" w:lineRule="auto"/>
        <w:ind w:left="225" w:right="2070" w:firstLine="0"/>
        <w:rPr>
          <w:rFonts w:ascii="Arial" w:hAnsi="Arial" w:cs="Arial"/>
          <w:color w:val="000000"/>
          <w:sz w:val="14"/>
          <w:szCs w:val="14"/>
        </w:rPr>
      </w:pPr>
      <w:r w:rsidRPr="00416980">
        <w:rPr>
          <w:rFonts w:ascii="Arial" w:hAnsi="Arial" w:cs="Arial"/>
          <w:color w:val="000000"/>
          <w:sz w:val="14"/>
          <w:szCs w:val="14"/>
        </w:rPr>
        <w:t>MySQL configuration as attached data-store for above</w:t>
      </w:r>
    </w:p>
    <w:p w:rsidR="00950E5F" w:rsidRPr="00416980" w:rsidRDefault="00950E5F" w:rsidP="00950E5F">
      <w:pPr>
        <w:numPr>
          <w:ilvl w:val="0"/>
          <w:numId w:val="5"/>
        </w:numPr>
        <w:shd w:val="clear" w:color="auto" w:fill="FFFFFF"/>
        <w:spacing w:line="360" w:lineRule="auto"/>
        <w:ind w:left="225" w:right="2070" w:firstLine="0"/>
        <w:rPr>
          <w:rFonts w:ascii="Arial" w:hAnsi="Arial" w:cs="Arial"/>
          <w:color w:val="000000"/>
          <w:sz w:val="14"/>
          <w:szCs w:val="14"/>
        </w:rPr>
      </w:pPr>
      <w:proofErr w:type="spellStart"/>
      <w:r w:rsidRPr="00416980">
        <w:rPr>
          <w:rFonts w:ascii="Arial" w:hAnsi="Arial" w:cs="Arial"/>
          <w:color w:val="000000"/>
          <w:sz w:val="14"/>
          <w:szCs w:val="14"/>
        </w:rPr>
        <w:t>jQuery</w:t>
      </w:r>
      <w:proofErr w:type="spellEnd"/>
      <w:r w:rsidRPr="00416980">
        <w:rPr>
          <w:rFonts w:ascii="Arial" w:hAnsi="Arial" w:cs="Arial"/>
          <w:color w:val="000000"/>
          <w:sz w:val="14"/>
          <w:szCs w:val="14"/>
        </w:rPr>
        <w:t xml:space="preserve"> implementation for DHTML, AJAX form submits, validation, and image manipulation</w:t>
      </w:r>
    </w:p>
    <w:p w:rsidR="00950E5F" w:rsidRDefault="00950E5F" w:rsidP="00950E5F">
      <w:pPr>
        <w:pStyle w:val="NormalWeb"/>
        <w:shd w:val="clear" w:color="auto" w:fill="FFFFFF"/>
        <w:spacing w:line="360" w:lineRule="auto"/>
        <w:ind w:right="2070"/>
        <w:rPr>
          <w:rStyle w:val="Strong"/>
          <w:rFonts w:ascii="Arial" w:hAnsi="Arial" w:cs="Arial"/>
          <w:color w:val="000000"/>
          <w:sz w:val="14"/>
          <w:szCs w:val="14"/>
        </w:rPr>
      </w:pPr>
    </w:p>
    <w:p w:rsidR="00950E5F" w:rsidRDefault="00950E5F" w:rsidP="00950E5F">
      <w:pPr>
        <w:pStyle w:val="NormalWeb"/>
        <w:shd w:val="clear" w:color="auto" w:fill="FFFFFF"/>
        <w:spacing w:line="360" w:lineRule="auto"/>
        <w:ind w:right="2070"/>
        <w:rPr>
          <w:rFonts w:ascii="Arial" w:hAnsi="Arial" w:cs="Arial"/>
          <w:color w:val="000000"/>
          <w:sz w:val="14"/>
          <w:szCs w:val="14"/>
        </w:rPr>
      </w:pPr>
      <w:r>
        <w:rPr>
          <w:rStyle w:val="Strong"/>
          <w:rFonts w:ascii="Arial" w:hAnsi="Arial" w:cs="Arial"/>
          <w:color w:val="000000"/>
          <w:sz w:val="14"/>
          <w:szCs w:val="14"/>
        </w:rPr>
        <w:t>A News site</w:t>
      </w:r>
    </w:p>
    <w:p w:rsidR="00950E5F" w:rsidRDefault="00950E5F" w:rsidP="00950E5F">
      <w:pPr>
        <w:pStyle w:val="NormalWeb"/>
        <w:shd w:val="clear" w:color="auto" w:fill="FFFFFF"/>
        <w:spacing w:line="360" w:lineRule="auto"/>
        <w:ind w:right="2070"/>
        <w:rPr>
          <w:rFonts w:ascii="Arial" w:hAnsi="Arial" w:cs="Arial"/>
          <w:color w:val="000000"/>
          <w:sz w:val="14"/>
          <w:szCs w:val="14"/>
        </w:rPr>
      </w:pPr>
      <w:r w:rsidRPr="00416980">
        <w:rPr>
          <w:rFonts w:ascii="Arial" w:hAnsi="Arial" w:cs="Arial"/>
          <w:color w:val="000000"/>
          <w:sz w:val="14"/>
          <w:szCs w:val="14"/>
        </w:rPr>
        <w:t>Organizational needs.</w:t>
      </w:r>
    </w:p>
    <w:p w:rsidR="00950E5F" w:rsidRDefault="00950E5F" w:rsidP="00950E5F">
      <w:pPr>
        <w:pStyle w:val="NormalWeb"/>
        <w:shd w:val="clear" w:color="auto" w:fill="FFFFFF"/>
        <w:spacing w:line="360" w:lineRule="auto"/>
        <w:ind w:right="2070"/>
        <w:rPr>
          <w:rFonts w:ascii="Arial" w:hAnsi="Arial" w:cs="Arial"/>
          <w:color w:val="000000"/>
          <w:sz w:val="14"/>
          <w:szCs w:val="14"/>
        </w:rPr>
      </w:pPr>
      <w:r>
        <w:rPr>
          <w:rFonts w:ascii="Arial" w:hAnsi="Arial" w:cs="Arial"/>
          <w:color w:val="000000"/>
          <w:sz w:val="14"/>
          <w:szCs w:val="14"/>
        </w:rPr>
        <w:t xml:space="preserve"> It was an online theme for a news site I convert it to dynamic site with </w:t>
      </w:r>
      <w:proofErr w:type="spellStart"/>
      <w:r>
        <w:rPr>
          <w:rFonts w:ascii="Arial" w:hAnsi="Arial" w:cs="Arial"/>
          <w:color w:val="000000"/>
          <w:sz w:val="14"/>
          <w:szCs w:val="14"/>
        </w:rPr>
        <w:t>wordpress</w:t>
      </w:r>
      <w:proofErr w:type="spellEnd"/>
      <w:r>
        <w:rPr>
          <w:rFonts w:ascii="Arial" w:hAnsi="Arial" w:cs="Arial"/>
          <w:color w:val="000000"/>
          <w:sz w:val="14"/>
          <w:szCs w:val="14"/>
        </w:rPr>
        <w:t xml:space="preserve"> to add, update and delete news in the site. </w:t>
      </w:r>
      <w:proofErr w:type="gramStart"/>
      <w:r>
        <w:rPr>
          <w:rFonts w:ascii="Arial" w:hAnsi="Arial" w:cs="Arial"/>
          <w:color w:val="000000"/>
          <w:sz w:val="14"/>
          <w:szCs w:val="14"/>
        </w:rPr>
        <w:t>by</w:t>
      </w:r>
      <w:proofErr w:type="gramEnd"/>
      <w:r>
        <w:rPr>
          <w:rFonts w:ascii="Arial" w:hAnsi="Arial" w:cs="Arial"/>
          <w:color w:val="000000"/>
          <w:sz w:val="14"/>
          <w:szCs w:val="14"/>
        </w:rPr>
        <w:t xml:space="preserve"> </w:t>
      </w:r>
      <w:proofErr w:type="spellStart"/>
      <w:r>
        <w:rPr>
          <w:rFonts w:ascii="Arial" w:hAnsi="Arial" w:cs="Arial"/>
          <w:color w:val="000000"/>
          <w:sz w:val="14"/>
          <w:szCs w:val="14"/>
        </w:rPr>
        <w:t>wordpress</w:t>
      </w:r>
      <w:proofErr w:type="spellEnd"/>
      <w:r>
        <w:rPr>
          <w:rFonts w:ascii="Arial" w:hAnsi="Arial" w:cs="Arial"/>
          <w:color w:val="000000"/>
          <w:sz w:val="14"/>
          <w:szCs w:val="14"/>
        </w:rPr>
        <w:t xml:space="preserve"> become more dynamic and easy to use in front end and backend </w:t>
      </w:r>
    </w:p>
    <w:p w:rsidR="00950E5F" w:rsidRPr="00416980" w:rsidRDefault="00950E5F" w:rsidP="00950E5F">
      <w:pPr>
        <w:pStyle w:val="NormalWeb"/>
        <w:shd w:val="clear" w:color="auto" w:fill="FFFFFF"/>
        <w:spacing w:line="360" w:lineRule="auto"/>
        <w:ind w:right="2070"/>
        <w:rPr>
          <w:rFonts w:ascii="Arial" w:hAnsi="Arial" w:cs="Arial"/>
          <w:color w:val="000000"/>
          <w:sz w:val="14"/>
          <w:szCs w:val="14"/>
        </w:rPr>
      </w:pPr>
      <w:r w:rsidRPr="00416980">
        <w:rPr>
          <w:rFonts w:ascii="Arial" w:hAnsi="Arial" w:cs="Arial"/>
          <w:color w:val="000000"/>
          <w:sz w:val="14"/>
          <w:szCs w:val="14"/>
        </w:rPr>
        <w:br/>
        <w:t xml:space="preserve">Implementations: </w:t>
      </w:r>
    </w:p>
    <w:p w:rsidR="00950E5F" w:rsidRPr="00416980" w:rsidRDefault="00950E5F" w:rsidP="00950E5F">
      <w:pPr>
        <w:numPr>
          <w:ilvl w:val="0"/>
          <w:numId w:val="6"/>
        </w:numPr>
        <w:shd w:val="clear" w:color="auto" w:fill="FFFFFF"/>
        <w:spacing w:before="280" w:line="360" w:lineRule="auto"/>
        <w:ind w:left="225" w:right="2070" w:firstLine="0"/>
        <w:rPr>
          <w:rFonts w:ascii="Arial" w:hAnsi="Arial" w:cs="Arial"/>
          <w:color w:val="000000"/>
          <w:sz w:val="14"/>
          <w:szCs w:val="14"/>
        </w:rPr>
      </w:pPr>
      <w:proofErr w:type="spellStart"/>
      <w:r>
        <w:rPr>
          <w:rFonts w:ascii="Arial" w:hAnsi="Arial" w:cs="Arial"/>
          <w:color w:val="000000"/>
          <w:sz w:val="14"/>
          <w:szCs w:val="14"/>
        </w:rPr>
        <w:t>Wordpress</w:t>
      </w:r>
      <w:proofErr w:type="spellEnd"/>
      <w:r>
        <w:rPr>
          <w:rFonts w:ascii="Arial" w:hAnsi="Arial" w:cs="Arial"/>
          <w:color w:val="000000"/>
          <w:sz w:val="14"/>
          <w:szCs w:val="14"/>
        </w:rPr>
        <w:t xml:space="preserve"> Version 4.9.5 </w:t>
      </w:r>
      <w:r w:rsidRPr="00416980">
        <w:rPr>
          <w:rFonts w:ascii="Arial" w:hAnsi="Arial" w:cs="Arial"/>
          <w:color w:val="000000"/>
          <w:sz w:val="14"/>
          <w:szCs w:val="14"/>
        </w:rPr>
        <w:t xml:space="preserve"> </w:t>
      </w:r>
    </w:p>
    <w:p w:rsidR="00950E5F" w:rsidRPr="00416980" w:rsidRDefault="00950E5F" w:rsidP="00950E5F">
      <w:pPr>
        <w:numPr>
          <w:ilvl w:val="0"/>
          <w:numId w:val="6"/>
        </w:numPr>
        <w:shd w:val="clear" w:color="auto" w:fill="FFFFFF"/>
        <w:spacing w:line="360" w:lineRule="auto"/>
        <w:ind w:left="225" w:right="2070" w:firstLine="0"/>
        <w:rPr>
          <w:rFonts w:ascii="Arial" w:hAnsi="Arial" w:cs="Arial"/>
          <w:color w:val="000000"/>
          <w:sz w:val="14"/>
          <w:szCs w:val="14"/>
        </w:rPr>
      </w:pPr>
      <w:r w:rsidRPr="00416980">
        <w:rPr>
          <w:rFonts w:ascii="Arial" w:hAnsi="Arial" w:cs="Arial"/>
          <w:color w:val="000000"/>
          <w:sz w:val="14"/>
          <w:szCs w:val="14"/>
        </w:rPr>
        <w:t xml:space="preserve">Extensive </w:t>
      </w:r>
      <w:proofErr w:type="spellStart"/>
      <w:r>
        <w:rPr>
          <w:rFonts w:ascii="Arial" w:hAnsi="Arial" w:cs="Arial"/>
          <w:color w:val="000000"/>
          <w:sz w:val="14"/>
          <w:szCs w:val="14"/>
        </w:rPr>
        <w:t>Wordpress</w:t>
      </w:r>
      <w:proofErr w:type="spellEnd"/>
      <w:r w:rsidRPr="00416980">
        <w:rPr>
          <w:rFonts w:ascii="Arial" w:hAnsi="Arial" w:cs="Arial"/>
          <w:color w:val="000000"/>
          <w:sz w:val="14"/>
          <w:szCs w:val="14"/>
        </w:rPr>
        <w:t xml:space="preserve"> CMS customization and configuration to meet rapidly changing needs</w:t>
      </w:r>
    </w:p>
    <w:p w:rsidR="00950E5F" w:rsidRDefault="00950E5F" w:rsidP="00950E5F">
      <w:pPr>
        <w:numPr>
          <w:ilvl w:val="0"/>
          <w:numId w:val="6"/>
        </w:numPr>
        <w:shd w:val="clear" w:color="auto" w:fill="FFFFFF"/>
        <w:spacing w:line="360" w:lineRule="auto"/>
        <w:ind w:left="225" w:right="2070" w:firstLine="0"/>
        <w:rPr>
          <w:rFonts w:ascii="Arial" w:hAnsi="Arial" w:cs="Arial"/>
          <w:color w:val="000000"/>
          <w:sz w:val="14"/>
          <w:szCs w:val="14"/>
        </w:rPr>
      </w:pPr>
      <w:r w:rsidRPr="00416980">
        <w:rPr>
          <w:rFonts w:ascii="Arial" w:hAnsi="Arial" w:cs="Arial"/>
          <w:color w:val="000000"/>
          <w:sz w:val="14"/>
          <w:szCs w:val="14"/>
        </w:rPr>
        <w:t xml:space="preserve">Client code implemented with XHTML, CSS, </w:t>
      </w:r>
      <w:proofErr w:type="spellStart"/>
      <w:r w:rsidRPr="00416980">
        <w:rPr>
          <w:rFonts w:ascii="Arial" w:hAnsi="Arial" w:cs="Arial"/>
          <w:color w:val="000000"/>
          <w:sz w:val="14"/>
          <w:szCs w:val="14"/>
        </w:rPr>
        <w:t>Javascript</w:t>
      </w:r>
      <w:proofErr w:type="spellEnd"/>
    </w:p>
    <w:p w:rsidR="00950E5F" w:rsidRPr="00416980" w:rsidRDefault="00950E5F" w:rsidP="00950E5F">
      <w:pPr>
        <w:shd w:val="clear" w:color="auto" w:fill="FFFFFF"/>
        <w:spacing w:line="360" w:lineRule="auto"/>
        <w:ind w:left="225" w:right="2070"/>
        <w:rPr>
          <w:rFonts w:ascii="Arial" w:hAnsi="Arial" w:cs="Arial"/>
          <w:color w:val="000000"/>
          <w:sz w:val="14"/>
          <w:szCs w:val="14"/>
        </w:rPr>
      </w:pPr>
    </w:p>
    <w:p w:rsidR="00950E5F" w:rsidRDefault="00950E5F" w:rsidP="00950E5F">
      <w:pPr>
        <w:pStyle w:val="NormalWeb"/>
        <w:shd w:val="clear" w:color="auto" w:fill="FFFFFF"/>
        <w:spacing w:line="360" w:lineRule="auto"/>
        <w:ind w:right="2070"/>
        <w:rPr>
          <w:rStyle w:val="Strong"/>
          <w:rFonts w:ascii="Arial" w:hAnsi="Arial" w:cs="Arial"/>
          <w:color w:val="000000"/>
          <w:sz w:val="14"/>
          <w:szCs w:val="14"/>
        </w:rPr>
      </w:pPr>
    </w:p>
    <w:p w:rsidR="00950E5F" w:rsidRDefault="00950E5F" w:rsidP="00950E5F">
      <w:pPr>
        <w:pStyle w:val="NormalWeb"/>
        <w:shd w:val="clear" w:color="auto" w:fill="FFFFFF"/>
        <w:spacing w:line="360" w:lineRule="auto"/>
        <w:ind w:right="2070"/>
        <w:rPr>
          <w:rStyle w:val="Strong"/>
          <w:rFonts w:ascii="Arial" w:hAnsi="Arial" w:cs="Arial"/>
          <w:color w:val="000000"/>
          <w:sz w:val="14"/>
          <w:szCs w:val="14"/>
        </w:rPr>
      </w:pPr>
      <w:r>
        <w:rPr>
          <w:rStyle w:val="Strong"/>
          <w:rFonts w:ascii="Arial" w:hAnsi="Arial" w:cs="Arial"/>
          <w:color w:val="000000"/>
          <w:sz w:val="14"/>
          <w:szCs w:val="14"/>
        </w:rPr>
        <w:t xml:space="preserve">Vendors &amp; categories </w:t>
      </w:r>
    </w:p>
    <w:p w:rsidR="00950E5F" w:rsidRPr="00416980" w:rsidRDefault="00950E5F" w:rsidP="00950E5F">
      <w:pPr>
        <w:pStyle w:val="NormalWeb"/>
        <w:shd w:val="clear" w:color="auto" w:fill="FFFFFF"/>
        <w:spacing w:line="360" w:lineRule="auto"/>
        <w:ind w:right="2070"/>
        <w:rPr>
          <w:rFonts w:ascii="Arial" w:hAnsi="Arial" w:cs="Arial"/>
          <w:color w:val="000000"/>
          <w:sz w:val="14"/>
          <w:szCs w:val="14"/>
        </w:rPr>
      </w:pPr>
      <w:r w:rsidRPr="00416980">
        <w:rPr>
          <w:rFonts w:ascii="Arial" w:hAnsi="Arial" w:cs="Arial"/>
          <w:color w:val="000000"/>
          <w:sz w:val="14"/>
          <w:szCs w:val="14"/>
        </w:rPr>
        <w:t>Organizational needs</w:t>
      </w:r>
      <w:r w:rsidRPr="00416980">
        <w:rPr>
          <w:rFonts w:ascii="Arial" w:hAnsi="Arial" w:cs="Arial"/>
          <w:color w:val="000000"/>
          <w:sz w:val="14"/>
          <w:szCs w:val="14"/>
        </w:rPr>
        <w:br/>
      </w:r>
      <w:r w:rsidRPr="00416980">
        <w:rPr>
          <w:rFonts w:ascii="Arial" w:hAnsi="Arial" w:cs="Arial"/>
          <w:color w:val="000000"/>
          <w:sz w:val="14"/>
          <w:szCs w:val="14"/>
        </w:rPr>
        <w:br/>
      </w:r>
      <w:r>
        <w:rPr>
          <w:rFonts w:ascii="Arial" w:hAnsi="Arial" w:cs="Arial"/>
          <w:color w:val="000000"/>
          <w:sz w:val="14"/>
          <w:szCs w:val="14"/>
        </w:rPr>
        <w:t xml:space="preserve">simple to view all vendors and when choose any vendor will show all categories related with this vendor, and easy to add new vendors with his categories or update and delete data from </w:t>
      </w:r>
      <w:proofErr w:type="gramStart"/>
      <w:r>
        <w:rPr>
          <w:rFonts w:ascii="Arial" w:hAnsi="Arial" w:cs="Arial"/>
          <w:color w:val="000000"/>
          <w:sz w:val="14"/>
          <w:szCs w:val="14"/>
        </w:rPr>
        <w:t xml:space="preserve">database  </w:t>
      </w:r>
      <w:proofErr w:type="gramEnd"/>
      <w:r w:rsidRPr="00416980">
        <w:rPr>
          <w:rFonts w:ascii="Arial" w:hAnsi="Arial" w:cs="Arial"/>
          <w:color w:val="000000"/>
          <w:sz w:val="14"/>
          <w:szCs w:val="14"/>
        </w:rPr>
        <w:br/>
      </w:r>
      <w:r w:rsidRPr="00416980">
        <w:rPr>
          <w:rFonts w:ascii="Arial" w:hAnsi="Arial" w:cs="Arial"/>
          <w:color w:val="000000"/>
          <w:sz w:val="14"/>
          <w:szCs w:val="14"/>
        </w:rPr>
        <w:br/>
        <w:t xml:space="preserve">Implementations </w:t>
      </w:r>
    </w:p>
    <w:p w:rsidR="00950E5F" w:rsidRPr="00416980" w:rsidRDefault="00950E5F" w:rsidP="00950E5F">
      <w:pPr>
        <w:numPr>
          <w:ilvl w:val="0"/>
          <w:numId w:val="7"/>
        </w:numPr>
        <w:shd w:val="clear" w:color="auto" w:fill="FFFFFF"/>
        <w:spacing w:before="280" w:line="360" w:lineRule="auto"/>
        <w:ind w:left="225" w:right="2070" w:firstLine="0"/>
        <w:rPr>
          <w:rFonts w:ascii="Arial" w:hAnsi="Arial" w:cs="Arial"/>
          <w:color w:val="000000"/>
          <w:sz w:val="14"/>
          <w:szCs w:val="14"/>
        </w:rPr>
      </w:pPr>
      <w:proofErr w:type="spellStart"/>
      <w:r>
        <w:rPr>
          <w:rFonts w:ascii="Arial" w:hAnsi="Arial" w:cs="Arial"/>
          <w:color w:val="000000"/>
          <w:sz w:val="14"/>
          <w:szCs w:val="14"/>
        </w:rPr>
        <w:t>C</w:t>
      </w:r>
      <w:r w:rsidRPr="00FB21AF">
        <w:rPr>
          <w:rFonts w:ascii="Arial" w:hAnsi="Arial" w:cs="Arial"/>
          <w:color w:val="000000"/>
          <w:sz w:val="14"/>
          <w:szCs w:val="14"/>
        </w:rPr>
        <w:t>odeigniter</w:t>
      </w:r>
      <w:proofErr w:type="spellEnd"/>
      <w:r w:rsidRPr="00416980">
        <w:rPr>
          <w:rFonts w:ascii="Arial" w:hAnsi="Arial" w:cs="Arial"/>
          <w:color w:val="000000"/>
          <w:sz w:val="14"/>
          <w:szCs w:val="14"/>
        </w:rPr>
        <w:t xml:space="preserve"> PHP framework configuration and custom extensions for MVC server-side logic</w:t>
      </w:r>
    </w:p>
    <w:p w:rsidR="00950E5F" w:rsidRPr="00416980" w:rsidRDefault="00950E5F" w:rsidP="00950E5F">
      <w:pPr>
        <w:numPr>
          <w:ilvl w:val="0"/>
          <w:numId w:val="7"/>
        </w:numPr>
        <w:shd w:val="clear" w:color="auto" w:fill="FFFFFF"/>
        <w:spacing w:line="360" w:lineRule="auto"/>
        <w:ind w:left="225" w:right="2070" w:firstLine="0"/>
        <w:rPr>
          <w:rFonts w:ascii="Arial" w:hAnsi="Arial" w:cs="Arial"/>
          <w:color w:val="000000"/>
          <w:sz w:val="14"/>
          <w:szCs w:val="14"/>
        </w:rPr>
      </w:pPr>
      <w:r w:rsidRPr="00416980">
        <w:rPr>
          <w:rFonts w:ascii="Arial" w:hAnsi="Arial" w:cs="Arial"/>
          <w:color w:val="000000"/>
          <w:sz w:val="14"/>
          <w:szCs w:val="14"/>
        </w:rPr>
        <w:t>MySQL configuration as attached data-store for above</w:t>
      </w:r>
    </w:p>
    <w:p w:rsidR="00950E5F" w:rsidRPr="00416980" w:rsidRDefault="00950E5F" w:rsidP="00950E5F">
      <w:pPr>
        <w:numPr>
          <w:ilvl w:val="0"/>
          <w:numId w:val="7"/>
        </w:numPr>
        <w:shd w:val="clear" w:color="auto" w:fill="FFFFFF"/>
        <w:spacing w:after="280" w:line="360" w:lineRule="auto"/>
        <w:ind w:left="225" w:right="2070" w:firstLine="0"/>
        <w:rPr>
          <w:rFonts w:ascii="Arial" w:hAnsi="Arial" w:cs="Arial"/>
          <w:color w:val="000000"/>
          <w:sz w:val="14"/>
          <w:szCs w:val="14"/>
        </w:rPr>
      </w:pPr>
      <w:proofErr w:type="spellStart"/>
      <w:r w:rsidRPr="00416980">
        <w:rPr>
          <w:rFonts w:ascii="Arial" w:hAnsi="Arial" w:cs="Arial"/>
          <w:color w:val="000000"/>
          <w:sz w:val="14"/>
          <w:szCs w:val="14"/>
        </w:rPr>
        <w:t>jQuery</w:t>
      </w:r>
      <w:proofErr w:type="spellEnd"/>
      <w:r w:rsidRPr="00416980">
        <w:rPr>
          <w:rFonts w:ascii="Arial" w:hAnsi="Arial" w:cs="Arial"/>
          <w:color w:val="000000"/>
          <w:sz w:val="14"/>
          <w:szCs w:val="14"/>
        </w:rPr>
        <w:t xml:space="preserve"> implementation for DHTML, AJAX form submits, content scrolling and overlay</w:t>
      </w:r>
    </w:p>
    <w:p w:rsidR="00950E5F" w:rsidRPr="00416980" w:rsidRDefault="00950E5F" w:rsidP="00950E5F">
      <w:pPr>
        <w:pStyle w:val="NormalWeb"/>
        <w:shd w:val="clear" w:color="auto" w:fill="FFFFFF"/>
        <w:spacing w:line="360" w:lineRule="auto"/>
        <w:ind w:right="2070"/>
        <w:rPr>
          <w:rFonts w:ascii="Arial" w:hAnsi="Arial" w:cs="Arial"/>
          <w:color w:val="000000"/>
          <w:sz w:val="14"/>
          <w:szCs w:val="14"/>
        </w:rPr>
      </w:pPr>
    </w:p>
    <w:p w:rsidR="008D02D2" w:rsidRDefault="008D02D2">
      <w:pPr>
        <w:rPr>
          <w:rFonts w:hint="cs"/>
          <w:lang w:bidi="ar-EG"/>
        </w:rPr>
      </w:pPr>
    </w:p>
    <w:sectPr w:rsidR="008D02D2">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bullet"/>
      <w:lvlText w:val="o"/>
      <w:lvlJc w:val="left"/>
      <w:pPr>
        <w:tabs>
          <w:tab w:val="num" w:pos="720"/>
        </w:tabs>
        <w:ind w:left="720" w:hanging="360"/>
      </w:pPr>
      <w:rPr>
        <w:rFonts w:ascii="Courier New" w:hAnsi="Courier New"/>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0000003"/>
    <w:multiLevelType w:val="multilevel"/>
    <w:tmpl w:val="00000003"/>
    <w:name w:val="WW8Num3"/>
    <w:lvl w:ilvl="0">
      <w:start w:val="1"/>
      <w:numFmt w:val="bullet"/>
      <w:lvlText w:val="o"/>
      <w:lvlJc w:val="left"/>
      <w:pPr>
        <w:tabs>
          <w:tab w:val="num" w:pos="720"/>
        </w:tabs>
        <w:ind w:left="720" w:hanging="360"/>
      </w:pPr>
      <w:rPr>
        <w:rFonts w:ascii="Courier New" w:hAnsi="Courier New"/>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00000004"/>
    <w:multiLevelType w:val="multilevel"/>
    <w:tmpl w:val="00000004"/>
    <w:name w:val="WW8Num4"/>
    <w:lvl w:ilvl="0">
      <w:start w:val="1"/>
      <w:numFmt w:val="bullet"/>
      <w:lvlText w:val="o"/>
      <w:lvlJc w:val="left"/>
      <w:pPr>
        <w:tabs>
          <w:tab w:val="num" w:pos="720"/>
        </w:tabs>
        <w:ind w:left="720" w:hanging="360"/>
      </w:pPr>
      <w:rPr>
        <w:rFonts w:ascii="Courier New" w:hAnsi="Courier New"/>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0000000A"/>
    <w:multiLevelType w:val="multilevel"/>
    <w:tmpl w:val="0000000A"/>
    <w:name w:val="WW8Num10"/>
    <w:lvl w:ilvl="0">
      <w:start w:val="1"/>
      <w:numFmt w:val="bullet"/>
      <w:lvlText w:val="o"/>
      <w:lvlJc w:val="left"/>
      <w:pPr>
        <w:tabs>
          <w:tab w:val="num" w:pos="720"/>
        </w:tabs>
        <w:ind w:left="720" w:hanging="360"/>
      </w:pPr>
      <w:rPr>
        <w:rFonts w:ascii="Courier New" w:hAnsi="Courier New"/>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
    <w:nsid w:val="0000000B"/>
    <w:multiLevelType w:val="multilevel"/>
    <w:tmpl w:val="0000000B"/>
    <w:name w:val="WW8Num11"/>
    <w:lvl w:ilvl="0">
      <w:start w:val="1"/>
      <w:numFmt w:val="bullet"/>
      <w:lvlText w:val="o"/>
      <w:lvlJc w:val="left"/>
      <w:pPr>
        <w:tabs>
          <w:tab w:val="num" w:pos="720"/>
        </w:tabs>
        <w:ind w:left="720" w:hanging="360"/>
      </w:pPr>
      <w:rPr>
        <w:rFonts w:ascii="Courier New" w:hAnsi="Courier New"/>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
    <w:nsid w:val="0000000C"/>
    <w:multiLevelType w:val="multilevel"/>
    <w:tmpl w:val="0000000C"/>
    <w:name w:val="WW8Num12"/>
    <w:lvl w:ilvl="0">
      <w:start w:val="1"/>
      <w:numFmt w:val="bullet"/>
      <w:lvlText w:val="o"/>
      <w:lvlJc w:val="left"/>
      <w:pPr>
        <w:tabs>
          <w:tab w:val="num" w:pos="720"/>
        </w:tabs>
        <w:ind w:left="720" w:hanging="360"/>
      </w:pPr>
      <w:rPr>
        <w:rFonts w:ascii="Courier New" w:hAnsi="Courier New"/>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9EC"/>
    <w:rsid w:val="002649EC"/>
    <w:rsid w:val="003B2CC3"/>
    <w:rsid w:val="008D02D2"/>
    <w:rsid w:val="00950E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E5F"/>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BodyText"/>
    <w:link w:val="Heading1Char"/>
    <w:qFormat/>
    <w:rsid w:val="00950E5F"/>
    <w:pPr>
      <w:numPr>
        <w:numId w:val="1"/>
      </w:numPr>
      <w:spacing w:before="75" w:after="75"/>
      <w:ind w:left="75" w:right="75" w:firstLine="0"/>
      <w:outlineLvl w:val="0"/>
    </w:pPr>
    <w:rPr>
      <w:b/>
      <w:bCs/>
      <w:kern w:val="1"/>
      <w:sz w:val="36"/>
      <w:szCs w:val="36"/>
    </w:rPr>
  </w:style>
  <w:style w:type="paragraph" w:styleId="Heading2">
    <w:name w:val="heading 2"/>
    <w:basedOn w:val="Normal"/>
    <w:next w:val="BodyText"/>
    <w:link w:val="Heading2Char"/>
    <w:qFormat/>
    <w:rsid w:val="00950E5F"/>
    <w:pPr>
      <w:numPr>
        <w:ilvl w:val="1"/>
        <w:numId w:val="1"/>
      </w:numPr>
      <w:spacing w:before="75" w:after="75"/>
      <w:outlineLvl w:val="1"/>
    </w:pPr>
    <w:rPr>
      <w:b/>
      <w:bCs/>
      <w:i/>
      <w:iCs/>
    </w:rPr>
  </w:style>
  <w:style w:type="paragraph" w:styleId="Heading5">
    <w:name w:val="heading 5"/>
    <w:basedOn w:val="Normal"/>
    <w:next w:val="BodyText"/>
    <w:link w:val="Heading5Char"/>
    <w:qFormat/>
    <w:rsid w:val="00950E5F"/>
    <w:pPr>
      <w:numPr>
        <w:ilvl w:val="4"/>
        <w:numId w:val="1"/>
      </w:numPr>
      <w:spacing w:before="300" w:after="150"/>
      <w:outlineLvl w:val="4"/>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0E5F"/>
    <w:rPr>
      <w:rFonts w:ascii="Times New Roman" w:eastAsia="Times New Roman" w:hAnsi="Times New Roman" w:cs="Times New Roman"/>
      <w:b/>
      <w:bCs/>
      <w:kern w:val="1"/>
      <w:sz w:val="36"/>
      <w:szCs w:val="36"/>
      <w:lang w:eastAsia="ar-SA"/>
    </w:rPr>
  </w:style>
  <w:style w:type="character" w:customStyle="1" w:styleId="Heading2Char">
    <w:name w:val="Heading 2 Char"/>
    <w:basedOn w:val="DefaultParagraphFont"/>
    <w:link w:val="Heading2"/>
    <w:rsid w:val="00950E5F"/>
    <w:rPr>
      <w:rFonts w:ascii="Times New Roman" w:eastAsia="Times New Roman" w:hAnsi="Times New Roman" w:cs="Times New Roman"/>
      <w:b/>
      <w:bCs/>
      <w:i/>
      <w:iCs/>
      <w:sz w:val="24"/>
      <w:szCs w:val="24"/>
      <w:lang w:eastAsia="ar-SA"/>
    </w:rPr>
  </w:style>
  <w:style w:type="character" w:customStyle="1" w:styleId="Heading5Char">
    <w:name w:val="Heading 5 Char"/>
    <w:basedOn w:val="DefaultParagraphFont"/>
    <w:link w:val="Heading5"/>
    <w:rsid w:val="00950E5F"/>
    <w:rPr>
      <w:rFonts w:ascii="Times New Roman" w:eastAsia="Times New Roman" w:hAnsi="Times New Roman" w:cs="Times New Roman"/>
      <w:b/>
      <w:bCs/>
      <w:sz w:val="21"/>
      <w:szCs w:val="21"/>
      <w:lang w:eastAsia="ar-SA"/>
    </w:rPr>
  </w:style>
  <w:style w:type="character" w:styleId="Hyperlink">
    <w:name w:val="Hyperlink"/>
    <w:rsid w:val="00950E5F"/>
    <w:rPr>
      <w:strike w:val="0"/>
      <w:dstrike w:val="0"/>
      <w:color w:val="000099"/>
      <w:u w:val="none"/>
    </w:rPr>
  </w:style>
  <w:style w:type="character" w:styleId="Strong">
    <w:name w:val="Strong"/>
    <w:qFormat/>
    <w:rsid w:val="00950E5F"/>
    <w:rPr>
      <w:b/>
      <w:bCs/>
    </w:rPr>
  </w:style>
  <w:style w:type="character" w:styleId="Emphasis">
    <w:name w:val="Emphasis"/>
    <w:qFormat/>
    <w:rsid w:val="00950E5F"/>
    <w:rPr>
      <w:i/>
      <w:iCs/>
    </w:rPr>
  </w:style>
  <w:style w:type="character" w:customStyle="1" w:styleId="indent1">
    <w:name w:val="indent1"/>
    <w:basedOn w:val="DefaultParagraphFont"/>
    <w:rsid w:val="00950E5F"/>
  </w:style>
  <w:style w:type="paragraph" w:styleId="BodyText">
    <w:name w:val="Body Text"/>
    <w:basedOn w:val="Normal"/>
    <w:link w:val="BodyTextChar"/>
    <w:rsid w:val="00950E5F"/>
    <w:pPr>
      <w:spacing w:after="120"/>
    </w:pPr>
  </w:style>
  <w:style w:type="character" w:customStyle="1" w:styleId="BodyTextChar">
    <w:name w:val="Body Text Char"/>
    <w:basedOn w:val="DefaultParagraphFont"/>
    <w:link w:val="BodyText"/>
    <w:rsid w:val="00950E5F"/>
    <w:rPr>
      <w:rFonts w:ascii="Times New Roman" w:eastAsia="Times New Roman" w:hAnsi="Times New Roman" w:cs="Times New Roman"/>
      <w:sz w:val="24"/>
      <w:szCs w:val="24"/>
      <w:lang w:eastAsia="ar-SA"/>
    </w:rPr>
  </w:style>
  <w:style w:type="paragraph" w:styleId="NormalWeb">
    <w:name w:val="Normal (Web)"/>
    <w:basedOn w:val="Normal"/>
    <w:rsid w:val="00950E5F"/>
    <w:pPr>
      <w:spacing w:before="280" w:after="280"/>
    </w:pPr>
  </w:style>
  <w:style w:type="paragraph" w:customStyle="1" w:styleId="skills">
    <w:name w:val="skills"/>
    <w:basedOn w:val="Normal"/>
    <w:rsid w:val="00950E5F"/>
    <w:pPr>
      <w:spacing w:before="150" w:after="150"/>
      <w:ind w:left="150" w:right="15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E5F"/>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BodyText"/>
    <w:link w:val="Heading1Char"/>
    <w:qFormat/>
    <w:rsid w:val="00950E5F"/>
    <w:pPr>
      <w:numPr>
        <w:numId w:val="1"/>
      </w:numPr>
      <w:spacing w:before="75" w:after="75"/>
      <w:ind w:left="75" w:right="75" w:firstLine="0"/>
      <w:outlineLvl w:val="0"/>
    </w:pPr>
    <w:rPr>
      <w:b/>
      <w:bCs/>
      <w:kern w:val="1"/>
      <w:sz w:val="36"/>
      <w:szCs w:val="36"/>
    </w:rPr>
  </w:style>
  <w:style w:type="paragraph" w:styleId="Heading2">
    <w:name w:val="heading 2"/>
    <w:basedOn w:val="Normal"/>
    <w:next w:val="BodyText"/>
    <w:link w:val="Heading2Char"/>
    <w:qFormat/>
    <w:rsid w:val="00950E5F"/>
    <w:pPr>
      <w:numPr>
        <w:ilvl w:val="1"/>
        <w:numId w:val="1"/>
      </w:numPr>
      <w:spacing w:before="75" w:after="75"/>
      <w:outlineLvl w:val="1"/>
    </w:pPr>
    <w:rPr>
      <w:b/>
      <w:bCs/>
      <w:i/>
      <w:iCs/>
    </w:rPr>
  </w:style>
  <w:style w:type="paragraph" w:styleId="Heading5">
    <w:name w:val="heading 5"/>
    <w:basedOn w:val="Normal"/>
    <w:next w:val="BodyText"/>
    <w:link w:val="Heading5Char"/>
    <w:qFormat/>
    <w:rsid w:val="00950E5F"/>
    <w:pPr>
      <w:numPr>
        <w:ilvl w:val="4"/>
        <w:numId w:val="1"/>
      </w:numPr>
      <w:spacing w:before="300" w:after="150"/>
      <w:outlineLvl w:val="4"/>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0E5F"/>
    <w:rPr>
      <w:rFonts w:ascii="Times New Roman" w:eastAsia="Times New Roman" w:hAnsi="Times New Roman" w:cs="Times New Roman"/>
      <w:b/>
      <w:bCs/>
      <w:kern w:val="1"/>
      <w:sz w:val="36"/>
      <w:szCs w:val="36"/>
      <w:lang w:eastAsia="ar-SA"/>
    </w:rPr>
  </w:style>
  <w:style w:type="character" w:customStyle="1" w:styleId="Heading2Char">
    <w:name w:val="Heading 2 Char"/>
    <w:basedOn w:val="DefaultParagraphFont"/>
    <w:link w:val="Heading2"/>
    <w:rsid w:val="00950E5F"/>
    <w:rPr>
      <w:rFonts w:ascii="Times New Roman" w:eastAsia="Times New Roman" w:hAnsi="Times New Roman" w:cs="Times New Roman"/>
      <w:b/>
      <w:bCs/>
      <w:i/>
      <w:iCs/>
      <w:sz w:val="24"/>
      <w:szCs w:val="24"/>
      <w:lang w:eastAsia="ar-SA"/>
    </w:rPr>
  </w:style>
  <w:style w:type="character" w:customStyle="1" w:styleId="Heading5Char">
    <w:name w:val="Heading 5 Char"/>
    <w:basedOn w:val="DefaultParagraphFont"/>
    <w:link w:val="Heading5"/>
    <w:rsid w:val="00950E5F"/>
    <w:rPr>
      <w:rFonts w:ascii="Times New Roman" w:eastAsia="Times New Roman" w:hAnsi="Times New Roman" w:cs="Times New Roman"/>
      <w:b/>
      <w:bCs/>
      <w:sz w:val="21"/>
      <w:szCs w:val="21"/>
      <w:lang w:eastAsia="ar-SA"/>
    </w:rPr>
  </w:style>
  <w:style w:type="character" w:styleId="Hyperlink">
    <w:name w:val="Hyperlink"/>
    <w:rsid w:val="00950E5F"/>
    <w:rPr>
      <w:strike w:val="0"/>
      <w:dstrike w:val="0"/>
      <w:color w:val="000099"/>
      <w:u w:val="none"/>
    </w:rPr>
  </w:style>
  <w:style w:type="character" w:styleId="Strong">
    <w:name w:val="Strong"/>
    <w:qFormat/>
    <w:rsid w:val="00950E5F"/>
    <w:rPr>
      <w:b/>
      <w:bCs/>
    </w:rPr>
  </w:style>
  <w:style w:type="character" w:styleId="Emphasis">
    <w:name w:val="Emphasis"/>
    <w:qFormat/>
    <w:rsid w:val="00950E5F"/>
    <w:rPr>
      <w:i/>
      <w:iCs/>
    </w:rPr>
  </w:style>
  <w:style w:type="character" w:customStyle="1" w:styleId="indent1">
    <w:name w:val="indent1"/>
    <w:basedOn w:val="DefaultParagraphFont"/>
    <w:rsid w:val="00950E5F"/>
  </w:style>
  <w:style w:type="paragraph" w:styleId="BodyText">
    <w:name w:val="Body Text"/>
    <w:basedOn w:val="Normal"/>
    <w:link w:val="BodyTextChar"/>
    <w:rsid w:val="00950E5F"/>
    <w:pPr>
      <w:spacing w:after="120"/>
    </w:pPr>
  </w:style>
  <w:style w:type="character" w:customStyle="1" w:styleId="BodyTextChar">
    <w:name w:val="Body Text Char"/>
    <w:basedOn w:val="DefaultParagraphFont"/>
    <w:link w:val="BodyText"/>
    <w:rsid w:val="00950E5F"/>
    <w:rPr>
      <w:rFonts w:ascii="Times New Roman" w:eastAsia="Times New Roman" w:hAnsi="Times New Roman" w:cs="Times New Roman"/>
      <w:sz w:val="24"/>
      <w:szCs w:val="24"/>
      <w:lang w:eastAsia="ar-SA"/>
    </w:rPr>
  </w:style>
  <w:style w:type="paragraph" w:styleId="NormalWeb">
    <w:name w:val="Normal (Web)"/>
    <w:basedOn w:val="Normal"/>
    <w:rsid w:val="00950E5F"/>
    <w:pPr>
      <w:spacing w:before="280" w:after="280"/>
    </w:pPr>
  </w:style>
  <w:style w:type="paragraph" w:customStyle="1" w:styleId="skills">
    <w:name w:val="skills"/>
    <w:basedOn w:val="Normal"/>
    <w:rsid w:val="00950E5F"/>
    <w:pPr>
      <w:spacing w:before="150" w:after="150"/>
      <w:ind w:left="150" w:right="1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salah.as97@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369</Words>
  <Characters>2108</Characters>
  <Application>Microsoft Office Word</Application>
  <DocSecurity>0</DocSecurity>
  <Lines>17</Lines>
  <Paragraphs>4</Paragraphs>
  <ScaleCrop>false</ScaleCrop>
  <Company/>
  <LinksUpToDate>false</LinksUpToDate>
  <CharactersWithSpaces>2473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mosalah</dc:creator>
  <cp:keywords/>
  <dc:description/>
  <cp:lastModifiedBy>mosalah</cp:lastModifiedBy>
  <cp:revision>2</cp:revision>
  <dcterms:created xsi:type="dcterms:W3CDTF">2018-10-19T12:04:00Z</dcterms:created>
  <dcterms:modified xsi:type="dcterms:W3CDTF">2018-10-19T12:05:00Z</dcterms:modified>
</cp:coreProperties>
</file>